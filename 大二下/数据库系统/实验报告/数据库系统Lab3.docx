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BD962" w14:textId="681BC2FB" w:rsidR="00423B47" w:rsidRDefault="00423B47" w:rsidP="00423B4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D2E18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/>
          <w:b/>
          <w:bCs/>
          <w:sz w:val="32"/>
          <w:szCs w:val="32"/>
        </w:rPr>
        <w:t>3</w:t>
      </w:r>
      <w:r w:rsidRPr="009D2E18">
        <w:rPr>
          <w:rFonts w:ascii="宋体" w:eastAsia="宋体" w:hAnsi="宋体"/>
          <w:b/>
          <w:bCs/>
          <w:sz w:val="32"/>
          <w:szCs w:val="32"/>
        </w:rPr>
        <w:t xml:space="preserve"> DBMS</w:t>
      </w:r>
      <w:r w:rsidRPr="009D2E18">
        <w:rPr>
          <w:rFonts w:ascii="宋体" w:eastAsia="宋体" w:hAnsi="宋体" w:hint="eastAsia"/>
          <w:b/>
          <w:bCs/>
          <w:sz w:val="32"/>
          <w:szCs w:val="32"/>
        </w:rPr>
        <w:t>的安装和使用</w:t>
      </w:r>
    </w:p>
    <w:p w14:paraId="0C5F5168" w14:textId="77777777" w:rsidR="00423B47" w:rsidRDefault="00423B47" w:rsidP="00423B47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3FC2BD3A" w14:textId="77777777" w:rsidR="00423B47" w:rsidRPr="006A6C6B" w:rsidRDefault="00423B47" w:rsidP="00423B47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6A6C6B">
        <w:rPr>
          <w:rFonts w:ascii="宋体" w:eastAsia="宋体" w:hAnsi="宋体" w:hint="eastAsia"/>
          <w:b/>
          <w:bCs/>
          <w:sz w:val="24"/>
          <w:szCs w:val="24"/>
        </w:rPr>
        <w:t>姓名：段皞一</w:t>
      </w:r>
    </w:p>
    <w:p w14:paraId="2CE2279F" w14:textId="77777777" w:rsidR="00423B47" w:rsidRPr="006A6C6B" w:rsidRDefault="00423B47" w:rsidP="00423B47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6A6C6B">
        <w:rPr>
          <w:rFonts w:ascii="宋体" w:eastAsia="宋体" w:hAnsi="宋体" w:hint="eastAsia"/>
          <w:b/>
          <w:bCs/>
          <w:sz w:val="24"/>
          <w:szCs w:val="24"/>
        </w:rPr>
        <w:t>学号：3190105359</w:t>
      </w:r>
    </w:p>
    <w:p w14:paraId="7B16D886" w14:textId="77777777" w:rsidR="00423B47" w:rsidRDefault="00423B47" w:rsidP="00423B47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6A6C6B">
        <w:rPr>
          <w:rFonts w:ascii="宋体" w:eastAsia="宋体" w:hAnsi="宋体" w:hint="eastAsia"/>
          <w:b/>
          <w:bCs/>
          <w:sz w:val="24"/>
          <w:szCs w:val="24"/>
        </w:rPr>
        <w:t>专业：计算机科学与技术</w:t>
      </w:r>
    </w:p>
    <w:p w14:paraId="367D7DBF" w14:textId="77777777" w:rsidR="00423B47" w:rsidRDefault="00423B47" w:rsidP="00423B47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074DE5FA" w14:textId="77777777" w:rsidR="00423B47" w:rsidRPr="006A6C6B" w:rsidRDefault="00423B47" w:rsidP="00423B47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27C5646" w14:textId="77777777" w:rsidR="00423B47" w:rsidRPr="009D2E18" w:rsidRDefault="00423B47" w:rsidP="00423B47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D2E18">
        <w:rPr>
          <w:rFonts w:ascii="宋体" w:eastAsia="宋体" w:hAnsi="宋体" w:hint="eastAsia"/>
          <w:b/>
          <w:bCs/>
          <w:sz w:val="30"/>
          <w:szCs w:val="30"/>
        </w:rPr>
        <w:t>一 实验目的</w:t>
      </w:r>
    </w:p>
    <w:p w14:paraId="0DAA0C92" w14:textId="77777777" w:rsidR="00423B47" w:rsidRDefault="00423B47" w:rsidP="00423B4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熟悉通过SQL进行数据完整性控制的方法。</w:t>
      </w:r>
    </w:p>
    <w:p w14:paraId="73FE0E05" w14:textId="77777777" w:rsidR="00423B47" w:rsidRPr="00423B47" w:rsidRDefault="00423B47" w:rsidP="00423B47">
      <w:pPr>
        <w:rPr>
          <w:rFonts w:ascii="宋体" w:eastAsia="宋体" w:hAnsi="宋体"/>
        </w:rPr>
      </w:pPr>
    </w:p>
    <w:p w14:paraId="746CC7A1" w14:textId="77777777" w:rsidR="00423B47" w:rsidRPr="009D2E18" w:rsidRDefault="00423B47" w:rsidP="00423B47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D2E18">
        <w:rPr>
          <w:rFonts w:ascii="宋体" w:eastAsia="宋体" w:hAnsi="宋体" w:hint="eastAsia"/>
          <w:b/>
          <w:bCs/>
          <w:sz w:val="30"/>
          <w:szCs w:val="30"/>
        </w:rPr>
        <w:t>二 实验平台</w:t>
      </w:r>
    </w:p>
    <w:p w14:paraId="0C336866" w14:textId="77777777" w:rsidR="00423B47" w:rsidRPr="009D2E18" w:rsidRDefault="00423B47" w:rsidP="00423B47">
      <w:pPr>
        <w:numPr>
          <w:ilvl w:val="0"/>
          <w:numId w:val="2"/>
        </w:numPr>
        <w:rPr>
          <w:rFonts w:ascii="宋体" w:eastAsia="宋体" w:hAnsi="宋体"/>
          <w:szCs w:val="21"/>
        </w:rPr>
      </w:pPr>
      <w:r w:rsidRPr="009D2E18">
        <w:rPr>
          <w:rFonts w:ascii="宋体" w:eastAsia="宋体" w:hAnsi="宋体" w:hint="eastAsia"/>
          <w:szCs w:val="21"/>
        </w:rPr>
        <w:t>操作系统： Windows</w:t>
      </w:r>
    </w:p>
    <w:p w14:paraId="2B38BCBD" w14:textId="0ADD54BC" w:rsidR="00423B47" w:rsidRPr="009D2E18" w:rsidRDefault="00423B47" w:rsidP="00423B47">
      <w:pPr>
        <w:numPr>
          <w:ilvl w:val="0"/>
          <w:numId w:val="2"/>
        </w:numPr>
        <w:rPr>
          <w:rFonts w:ascii="宋体" w:eastAsia="宋体" w:hAnsi="宋体"/>
          <w:szCs w:val="21"/>
        </w:rPr>
      </w:pPr>
      <w:r w:rsidRPr="009D2E18">
        <w:rPr>
          <w:rFonts w:ascii="宋体" w:eastAsia="宋体" w:hAnsi="宋体" w:hint="eastAsia"/>
          <w:szCs w:val="21"/>
        </w:rPr>
        <w:t>数据库管理系统：SQL Server</w:t>
      </w:r>
    </w:p>
    <w:p w14:paraId="3AAD7487" w14:textId="77777777" w:rsidR="00423B47" w:rsidRPr="009D2E18" w:rsidRDefault="00423B47" w:rsidP="00423B47">
      <w:pPr>
        <w:rPr>
          <w:rFonts w:ascii="宋体" w:eastAsia="宋体" w:hAnsi="宋体"/>
        </w:rPr>
      </w:pPr>
    </w:p>
    <w:p w14:paraId="121818C4" w14:textId="14D821C9" w:rsidR="005E033B" w:rsidRPr="00423B47" w:rsidRDefault="00423B47" w:rsidP="00423B47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D2E18">
        <w:rPr>
          <w:rFonts w:ascii="宋体" w:eastAsia="宋体" w:hAnsi="宋体" w:hint="eastAsia"/>
          <w:b/>
          <w:bCs/>
          <w:sz w:val="30"/>
          <w:szCs w:val="30"/>
        </w:rPr>
        <w:t>三 实验内容和要求</w:t>
      </w:r>
    </w:p>
    <w:p w14:paraId="77641F90" w14:textId="486841FE" w:rsidR="00423B47" w:rsidRPr="00423B47" w:rsidRDefault="00423B47" w:rsidP="00423B47">
      <w:pPr>
        <w:rPr>
          <w:b/>
          <w:bCs/>
        </w:rPr>
      </w:pPr>
      <w:r w:rsidRPr="00423B47">
        <w:rPr>
          <w:rFonts w:hint="eastAsia"/>
          <w:b/>
          <w:bCs/>
        </w:rPr>
        <w:t>3</w:t>
      </w:r>
      <w:r w:rsidRPr="00423B47">
        <w:rPr>
          <w:b/>
          <w:bCs/>
        </w:rPr>
        <w:t>.1定义若干表，其中包括primary key, foreign key和check的定义</w:t>
      </w:r>
    </w:p>
    <w:p w14:paraId="15FAC8CC" w14:textId="77777777" w:rsidR="00423B47" w:rsidRPr="006C4AD0" w:rsidRDefault="00423B47" w:rsidP="00423B47">
      <w:pPr>
        <w:ind w:firstLine="420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打开M</w:t>
      </w:r>
      <w:r w:rsidRPr="006C4AD0">
        <w:rPr>
          <w:rFonts w:ascii="宋体" w:eastAsia="宋体" w:hAnsi="宋体"/>
        </w:rPr>
        <w:t xml:space="preserve">icrosoft SQL Server Management Studio, </w:t>
      </w:r>
      <w:r w:rsidRPr="006C4AD0">
        <w:rPr>
          <w:rFonts w:ascii="宋体" w:eastAsia="宋体" w:hAnsi="宋体" w:hint="eastAsia"/>
        </w:rPr>
        <w:t>连接自己的服务器，建立一个基于教材的详细的大学模式数据库。</w:t>
      </w:r>
    </w:p>
    <w:p w14:paraId="50F60A95" w14:textId="77777777" w:rsidR="00423B47" w:rsidRPr="006C4AD0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175F33D4" wp14:editId="3A5414FF">
            <wp:extent cx="1211685" cy="563929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D31E" w14:textId="77777777" w:rsidR="00423B47" w:rsidRPr="006C4AD0" w:rsidRDefault="00423B47" w:rsidP="00423B4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在完成数据库U</w:t>
      </w:r>
      <w:r w:rsidRPr="006C4AD0">
        <w:rPr>
          <w:rFonts w:ascii="宋体" w:eastAsia="宋体" w:hAnsi="宋体"/>
        </w:rPr>
        <w:t>niversity</w:t>
      </w:r>
      <w:r w:rsidRPr="006C4AD0">
        <w:rPr>
          <w:rFonts w:ascii="宋体" w:eastAsia="宋体" w:hAnsi="宋体" w:hint="eastAsia"/>
        </w:rPr>
        <w:t>的建立后，在数据库的表选项中添加相应的一系列表。也可以使用S</w:t>
      </w:r>
      <w:r w:rsidRPr="006C4AD0">
        <w:rPr>
          <w:rFonts w:ascii="宋体" w:eastAsia="宋体" w:hAnsi="宋体"/>
        </w:rPr>
        <w:t>QL</w:t>
      </w:r>
      <w:r w:rsidRPr="006C4AD0">
        <w:rPr>
          <w:rFonts w:ascii="宋体" w:eastAsia="宋体" w:hAnsi="宋体" w:hint="eastAsia"/>
        </w:rPr>
        <w:t>语言直接在新建查询中进行表的新建。</w:t>
      </w:r>
    </w:p>
    <w:p w14:paraId="5CAFE955" w14:textId="77777777" w:rsidR="00423B47" w:rsidRPr="006C4AD0" w:rsidRDefault="00423B47" w:rsidP="00423B4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本次实验，采用SQL语句和图形界面结合的方式，进行表的创建。</w:t>
      </w:r>
    </w:p>
    <w:p w14:paraId="63974E00" w14:textId="77777777" w:rsidR="00423B47" w:rsidRPr="00D715EE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3.1.1创建表classroom</w:t>
      </w:r>
    </w:p>
    <w:p w14:paraId="3E9833F6" w14:textId="77777777" w:rsidR="00423B47" w:rsidRPr="006C4AD0" w:rsidRDefault="00423B47" w:rsidP="00423B4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创建表“c</w:t>
      </w:r>
      <w:r w:rsidRPr="006C4AD0">
        <w:rPr>
          <w:rFonts w:ascii="宋体" w:eastAsia="宋体" w:hAnsi="宋体"/>
        </w:rPr>
        <w:t>lassroom</w:t>
      </w:r>
      <w:r w:rsidRPr="006C4AD0">
        <w:rPr>
          <w:rFonts w:ascii="宋体" w:eastAsia="宋体" w:hAnsi="宋体" w:hint="eastAsia"/>
        </w:rPr>
        <w:t>”.相关代码如下所示：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6C4AD0" w14:paraId="7E004CD1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700E35A9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classroom</w:t>
            </w:r>
          </w:p>
          <w:p w14:paraId="6C2D97AB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2C205DF4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building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0C12398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room_number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7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C7F62C6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capacity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DFD16C6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building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room_number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715FA9C1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6C8FE9EE" w14:textId="77777777" w:rsidR="00423B47" w:rsidRPr="006C4AD0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6C4AD0">
        <w:rPr>
          <w:rFonts w:ascii="宋体" w:eastAsia="宋体" w:hAnsi="宋体" w:hint="eastAsia"/>
        </w:rPr>
        <w:t>表建成以后，右键d</w:t>
      </w:r>
      <w:r w:rsidRPr="006C4AD0">
        <w:rPr>
          <w:rFonts w:ascii="宋体" w:eastAsia="宋体" w:hAnsi="宋体"/>
        </w:rPr>
        <w:t>bo.classroom</w:t>
      </w:r>
      <w:r w:rsidRPr="006C4AD0">
        <w:rPr>
          <w:rFonts w:ascii="宋体" w:eastAsia="宋体" w:hAnsi="宋体" w:hint="eastAsia"/>
        </w:rPr>
        <w:t>单击选择“编辑前200行”选项，可以使用图形界面进行字段的添加。</w:t>
      </w:r>
    </w:p>
    <w:p w14:paraId="680E40FA" w14:textId="77777777" w:rsidR="00423B47" w:rsidRPr="006C4AD0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46B65154" wp14:editId="5B5AE36C">
            <wp:extent cx="2796782" cy="154699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97DB" w14:textId="77777777" w:rsidR="00423B47" w:rsidRPr="006C4AD0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6C4AD0">
        <w:rPr>
          <w:rFonts w:ascii="宋体" w:eastAsia="宋体" w:hAnsi="宋体" w:hint="eastAsia"/>
        </w:rPr>
        <w:t>完成添加字段。效果图如下：</w:t>
      </w:r>
    </w:p>
    <w:p w14:paraId="6DD168A6" w14:textId="77777777" w:rsidR="00423B47" w:rsidRPr="006C4AD0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48D39341" wp14:editId="77C50977">
            <wp:extent cx="2682472" cy="146316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9C12" w14:textId="77777777" w:rsidR="00423B47" w:rsidRPr="00D715EE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3.1.2创建表department</w:t>
      </w:r>
    </w:p>
    <w:p w14:paraId="00782A72" w14:textId="77777777" w:rsidR="00423B47" w:rsidRPr="006C4AD0" w:rsidRDefault="00423B47" w:rsidP="00423B47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hint="eastAsia"/>
        </w:rPr>
        <w:t>创建表</w:t>
      </w:r>
      <w:r w:rsidRPr="006C4AD0">
        <w:rPr>
          <w:rFonts w:ascii="宋体" w:eastAsia="宋体" w:hAnsi="宋体"/>
        </w:rPr>
        <w:t>”</w:t>
      </w:r>
      <w:r w:rsidRPr="006C4AD0">
        <w:rPr>
          <w:rFonts w:ascii="宋体" w:eastAsia="宋体" w:hAnsi="宋体" w:hint="eastAsia"/>
        </w:rPr>
        <w:t>de</w:t>
      </w:r>
      <w:r w:rsidRPr="006C4AD0">
        <w:rPr>
          <w:rFonts w:ascii="宋体" w:eastAsia="宋体" w:hAnsi="宋体"/>
        </w:rPr>
        <w:t>partment”,</w:t>
      </w:r>
      <w:r w:rsidRPr="006C4AD0">
        <w:rPr>
          <w:rFonts w:ascii="宋体" w:eastAsia="宋体" w:hAnsi="宋体" w:hint="eastAsia"/>
        </w:rPr>
        <w:t>相关S</w:t>
      </w:r>
      <w:r w:rsidRPr="006C4AD0">
        <w:rPr>
          <w:rFonts w:ascii="宋体" w:eastAsia="宋体" w:hAnsi="宋体"/>
        </w:rPr>
        <w:t>QL</w:t>
      </w:r>
      <w:r w:rsidRPr="006C4AD0">
        <w:rPr>
          <w:rFonts w:ascii="宋体" w:eastAsia="宋体" w:hAnsi="宋体" w:hint="eastAsia"/>
        </w:rPr>
        <w:t>语句如下所示：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6C4AD0" w14:paraId="3472CD7D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1D010AF8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4C0E7E5F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6312E348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dept_name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6A61E5D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building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DE7D47E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budget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12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budget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1CF9F2C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651A13B4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341F9DF" w14:textId="77777777" w:rsidR="00423B47" w:rsidRPr="006C4AD0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6C4AD0">
        <w:rPr>
          <w:rFonts w:ascii="宋体" w:eastAsia="宋体" w:hAnsi="宋体" w:hint="eastAsia"/>
        </w:rPr>
        <w:t>创建表成功后，可以在表的栏目下查找到</w:t>
      </w:r>
      <w:r w:rsidRPr="006C4AD0">
        <w:rPr>
          <w:rFonts w:ascii="宋体" w:eastAsia="宋体" w:hAnsi="宋体"/>
        </w:rPr>
        <w:t>”dbo.department”</w:t>
      </w:r>
      <w:r w:rsidRPr="006C4AD0">
        <w:rPr>
          <w:rFonts w:ascii="宋体" w:eastAsia="宋体" w:hAnsi="宋体" w:hint="eastAsia"/>
        </w:rPr>
        <w:t>记录。右键以后，在弹出的窗口栏中选择“编辑前200行”选项，即可进行该表相应字段的添加。</w:t>
      </w:r>
    </w:p>
    <w:p w14:paraId="051BA21A" w14:textId="77777777" w:rsidR="00423B47" w:rsidRPr="006C4AD0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color w:val="0000FF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5D0906CD" wp14:editId="3E56C7F4">
            <wp:extent cx="2545301" cy="158509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ADE" w14:textId="77777777" w:rsidR="00423B47" w:rsidRPr="006C4AD0" w:rsidRDefault="00423B47" w:rsidP="00423B47">
      <w:pPr>
        <w:autoSpaceDE w:val="0"/>
        <w:autoSpaceDN w:val="0"/>
        <w:adjustRightInd w:val="0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color w:val="0000FF"/>
          <w:kern w:val="0"/>
          <w:sz w:val="19"/>
          <w:szCs w:val="19"/>
        </w:rPr>
        <w:tab/>
      </w:r>
      <w:r w:rsidRPr="006C4AD0">
        <w:rPr>
          <w:rFonts w:ascii="宋体" w:eastAsia="宋体" w:hAnsi="宋体" w:hint="eastAsia"/>
        </w:rPr>
        <w:t>该表字段添加完成以后的示意图如下所示：</w:t>
      </w:r>
    </w:p>
    <w:p w14:paraId="2F444BB3" w14:textId="77777777" w:rsidR="00423B47" w:rsidRPr="006C4AD0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2241C18C" wp14:editId="4FAACC89">
            <wp:extent cx="2598645" cy="1790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DC94" w14:textId="77777777" w:rsidR="00423B47" w:rsidRPr="00D715EE" w:rsidRDefault="00423B47" w:rsidP="00423B47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3.1.3创建表course</w:t>
      </w:r>
    </w:p>
    <w:p w14:paraId="56D30FB4" w14:textId="77777777" w:rsidR="00423B47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该表创建的相关代码如下所示：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6C4AD0" w14:paraId="347507EF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7A0E427B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10195D93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382791AA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course_id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10C089D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title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5B3516B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dept_name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6B473C4D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credits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credits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6E14C49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C385F2B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09A7B583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ab/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6C4AD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01EB219C" w14:textId="77777777" w:rsidR="00423B47" w:rsidRPr="006C4AD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6C4A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08BE2064" w14:textId="77777777" w:rsidR="00423B47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.course.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00ED482A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drawing>
          <wp:inline distT="0" distB="0" distL="0" distR="0" wp14:anchorId="667571D8" wp14:editId="429D4FA6">
            <wp:extent cx="2598645" cy="165368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30B3" w14:textId="77777777" w:rsidR="00423B47" w:rsidRPr="006C4AD0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添加成功后的效果图如下：</w:t>
      </w:r>
    </w:p>
    <w:p w14:paraId="64B71AC5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28056787" wp14:editId="72615FCF">
            <wp:extent cx="3414056" cy="3055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D171" w14:textId="77777777" w:rsidR="00423B47" w:rsidRPr="00D715EE" w:rsidRDefault="00423B47" w:rsidP="00423B47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3.1.4创建表i</w:t>
      </w:r>
      <w:r w:rsidRPr="00D715EE">
        <w:rPr>
          <w:rFonts w:ascii="宋体" w:eastAsia="宋体" w:hAnsi="宋体"/>
          <w:b/>
          <w:bCs/>
        </w:rPr>
        <w:t>nstructo</w:t>
      </w:r>
      <w:r w:rsidRPr="00D715EE">
        <w:rPr>
          <w:rFonts w:ascii="宋体" w:eastAsia="宋体" w:hAnsi="宋体" w:hint="eastAsia"/>
          <w:b/>
          <w:bCs/>
        </w:rPr>
        <w:t>r</w:t>
      </w:r>
    </w:p>
    <w:p w14:paraId="6B91C459" w14:textId="77777777" w:rsidR="00423B47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该表的创建代码如下所示：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B3763A" w14:paraId="26608DE8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5226848A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instructor</w:t>
            </w:r>
          </w:p>
          <w:p w14:paraId="2AB785DD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5D97400E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E8151F3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name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null,</w:t>
            </w:r>
          </w:p>
          <w:p w14:paraId="12318A3B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dept_name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190C0B2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salary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numeric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salary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29000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93D162C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78887F3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0BD459C2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B3763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6C843134" w14:textId="77777777" w:rsidR="00423B47" w:rsidRPr="00B3763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B3763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6130B40D" w14:textId="77777777" w:rsidR="00423B47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instruct</w:t>
      </w:r>
      <w:r>
        <w:rPr>
          <w:rFonts w:ascii="宋体" w:eastAsia="宋体" w:hAnsi="宋体"/>
        </w:rPr>
        <w:t>or.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24784E76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7764D8">
        <w:rPr>
          <w:rFonts w:ascii="宋体" w:eastAsia="宋体" w:hAnsi="宋体"/>
          <w:noProof/>
        </w:rPr>
        <w:drawing>
          <wp:inline distT="0" distB="0" distL="0" distR="0" wp14:anchorId="1CA58A21" wp14:editId="15B0C645">
            <wp:extent cx="2773920" cy="87637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262" w14:textId="77777777" w:rsidR="00423B47" w:rsidRPr="00B3763A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字段添加完成以后的效果图如下：</w:t>
      </w:r>
    </w:p>
    <w:p w14:paraId="1F3C0850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39B2F3F9" wp14:editId="2146660F">
            <wp:extent cx="3398815" cy="279678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AF51" w14:textId="77777777" w:rsidR="00423B47" w:rsidRPr="00D715EE" w:rsidRDefault="00423B47" w:rsidP="00423B47">
      <w:pPr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3.1.5创建表s</w:t>
      </w:r>
      <w:r w:rsidRPr="00D715EE">
        <w:rPr>
          <w:rFonts w:ascii="宋体" w:eastAsia="宋体" w:hAnsi="宋体"/>
          <w:b/>
          <w:bCs/>
        </w:rPr>
        <w:t>ection</w:t>
      </w:r>
    </w:p>
    <w:p w14:paraId="70AD907D" w14:textId="77777777" w:rsidR="00423B47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该表的创建的代码如下：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7764D8" w14:paraId="4B4432F9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4D8CF1FD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section</w:t>
            </w:r>
          </w:p>
          <w:p w14:paraId="332C4403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4439FD68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course_id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FBB6235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sec_id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2B38CE1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</w:p>
          <w:p w14:paraId="4D3076DE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'Fall'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'Winter'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'Spring'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'Summer'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)),</w:t>
            </w:r>
          </w:p>
          <w:p w14:paraId="574D0866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1701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&lt;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2100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1482485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building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15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7ADD8A3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room_number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7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35CA248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time_slot_id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3CA7F6C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sec_id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A870EDB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7A519902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2767DD6F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building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room_number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classroom</w:t>
            </w:r>
          </w:p>
          <w:p w14:paraId="56A6C0F7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7764D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5645B52C" w14:textId="77777777" w:rsidR="00423B47" w:rsidRPr="007764D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7764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12645A12" w14:textId="77777777" w:rsidR="00423B47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.sectio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2EE00F53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0C1E10">
        <w:rPr>
          <w:rFonts w:ascii="宋体" w:eastAsia="宋体" w:hAnsi="宋体"/>
          <w:noProof/>
        </w:rPr>
        <w:drawing>
          <wp:inline distT="0" distB="0" distL="0" distR="0" wp14:anchorId="24C615AF" wp14:editId="5E3A91F2">
            <wp:extent cx="2606266" cy="93734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B220" w14:textId="77777777" w:rsidR="00423B47" w:rsidRPr="007764D8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添加字段以后的示意图如下：</w:t>
      </w:r>
    </w:p>
    <w:p w14:paraId="1C9660B3" w14:textId="77777777" w:rsidR="00423B47" w:rsidRPr="006C4AD0" w:rsidRDefault="00423B47" w:rsidP="00423B47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/>
          <w:noProof/>
        </w:rPr>
        <w:lastRenderedPageBreak/>
        <w:drawing>
          <wp:inline distT="0" distB="0" distL="0" distR="0" wp14:anchorId="07FDD3AC" wp14:editId="2FAE3066">
            <wp:extent cx="5274310" cy="3216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7C28" w14:textId="77777777" w:rsidR="00423B47" w:rsidRPr="00D715EE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D715EE">
        <w:rPr>
          <w:rFonts w:ascii="宋体" w:eastAsia="宋体" w:hAnsi="宋体" w:hint="eastAsia"/>
          <w:b/>
          <w:bCs/>
        </w:rPr>
        <w:t>3.1.6创建表t</w:t>
      </w:r>
      <w:r w:rsidRPr="00D715EE">
        <w:rPr>
          <w:rFonts w:ascii="宋体" w:eastAsia="宋体" w:hAnsi="宋体"/>
          <w:b/>
          <w:bCs/>
        </w:rPr>
        <w:t>eaches</w:t>
      </w:r>
    </w:p>
    <w:p w14:paraId="708FEF28" w14:textId="77777777" w:rsidR="00423B47" w:rsidRDefault="00423B47" w:rsidP="00423B47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创建表的相关代码如下：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0C1E10" w14:paraId="1B50D7B9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5CD6CF8F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teaches</w:t>
            </w:r>
          </w:p>
          <w:p w14:paraId="37E58EDF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7CA6C664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2515F22D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course_id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5F867F6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sec_id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5B92A60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B9B6ED5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4F79F92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course_id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sec_id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AB174BD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sec_id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section</w:t>
            </w:r>
          </w:p>
          <w:p w14:paraId="24D84231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177008E0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instructor</w:t>
            </w:r>
          </w:p>
          <w:p w14:paraId="40114042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0C1E10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C1E1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</w:p>
          <w:p w14:paraId="70DAF75E" w14:textId="77777777" w:rsidR="00423B47" w:rsidRPr="000C1E10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0C1E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07709061" w14:textId="77777777" w:rsidR="00423B47" w:rsidRDefault="00423B47" w:rsidP="00423B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teaches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045F8740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/>
        </w:rPr>
      </w:pPr>
      <w:r w:rsidRPr="002C3CBE">
        <w:rPr>
          <w:rFonts w:ascii="宋体" w:eastAsia="宋体" w:hAnsi="宋体"/>
          <w:noProof/>
        </w:rPr>
        <w:drawing>
          <wp:inline distT="0" distB="0" distL="0" distR="0" wp14:anchorId="48837466" wp14:editId="7615417F">
            <wp:extent cx="2735817" cy="823031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397" w14:textId="77777777" w:rsidR="00423B47" w:rsidRPr="002C3CBE" w:rsidRDefault="00423B47" w:rsidP="00423B47">
      <w:pPr>
        <w:autoSpaceDE w:val="0"/>
        <w:autoSpaceDN w:val="0"/>
        <w:adjustRightInd w:val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添加字段完成以后的示意图如下：</w:t>
      </w:r>
    </w:p>
    <w:p w14:paraId="6D31F189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287E9A2D" wp14:editId="1BED7FB3">
            <wp:extent cx="4138019" cy="32387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1460" w14:textId="77777777" w:rsidR="00423B47" w:rsidRPr="00D715EE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3.1.7创建表s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tudent</w:t>
      </w:r>
    </w:p>
    <w:p w14:paraId="5A76673D" w14:textId="77777777" w:rsidR="00423B47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创建相关表的相应代码如下所示：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EA1E38" w14:paraId="53326D5C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0B636A20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student</w:t>
            </w:r>
          </w:p>
          <w:p w14:paraId="7FEB14BA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7887323B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59EFBA4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name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null,</w:t>
            </w:r>
          </w:p>
          <w:p w14:paraId="6F28A64E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dept_name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580F58D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tot_cred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3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check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tot_cred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&gt;=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F58D566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DFF8637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dept_name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department</w:t>
            </w:r>
          </w:p>
          <w:p w14:paraId="5ECCD5DA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</w:t>
            </w:r>
          </w:p>
          <w:p w14:paraId="7334FF48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509A342B" w14:textId="77777777" w:rsidR="00423B47" w:rsidRDefault="00423B47" w:rsidP="00423B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.student.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46D035FB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EA1E38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0148B738" wp14:editId="5DA993DE">
            <wp:extent cx="2812024" cy="9221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A84A" w14:textId="77777777" w:rsidR="00423B47" w:rsidRPr="00EA1E38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编辑字段成功后，可以看到相应的示意图如下：</w:t>
      </w:r>
    </w:p>
    <w:p w14:paraId="534BEB02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4D9A9227" wp14:editId="3DE5B3B1">
            <wp:extent cx="3322608" cy="302540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9A8C" w14:textId="77777777" w:rsidR="00423B47" w:rsidRPr="00D715EE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3.1.8创建表t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akes</w:t>
      </w:r>
    </w:p>
    <w:p w14:paraId="2DCCB923" w14:textId="77777777" w:rsidR="00423B47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该表创建的相关代码如下所示：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EA1E38" w14:paraId="3343222C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21E74A1C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takes</w:t>
            </w:r>
          </w:p>
          <w:p w14:paraId="4112D835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0AFD4066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ID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09C460C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course_id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6380EA7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sec_id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5F9703C5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semester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F787402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numeric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0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0B074998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grade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19F1008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course_id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sec_id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E36C525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sec_id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semester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year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section</w:t>
            </w:r>
          </w:p>
          <w:p w14:paraId="5635E5CC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6CBD9647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student</w:t>
            </w:r>
          </w:p>
          <w:p w14:paraId="403B1376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EA1E3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A1E3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</w:p>
          <w:p w14:paraId="35665E79" w14:textId="77777777" w:rsidR="00423B47" w:rsidRPr="00EA1E3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A1E3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182C023" w14:textId="77777777" w:rsidR="00423B47" w:rsidRDefault="00423B47" w:rsidP="00423B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takes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0011C381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EA1E38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302B58C1" wp14:editId="09F8BA96">
            <wp:extent cx="2941575" cy="89161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D599" w14:textId="77777777" w:rsidR="00423B47" w:rsidRPr="00EA1E38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完成字段的添加以后，相关示意图如下：</w:t>
      </w:r>
    </w:p>
    <w:p w14:paraId="5D602F17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261AB122" wp14:editId="690A385F">
            <wp:extent cx="4968671" cy="4602879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6B08" w14:textId="77777777" w:rsidR="00423B47" w:rsidRPr="00D715EE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3.1.9创建表a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dvisor</w:t>
      </w:r>
    </w:p>
    <w:p w14:paraId="4145FE67" w14:textId="77777777" w:rsidR="00423B47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该表创建的相关代码如下：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B81FC9" w14:paraId="18A97AF5" w14:textId="77777777" w:rsidTr="00B81FC9">
        <w:tc>
          <w:tcPr>
            <w:tcW w:w="8296" w:type="dxa"/>
            <w:shd w:val="clear" w:color="auto" w:fill="FFF2CC" w:themeFill="accent4" w:themeFillTint="33"/>
          </w:tcPr>
          <w:p w14:paraId="353D8FDB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advisor</w:t>
            </w:r>
          </w:p>
          <w:p w14:paraId="15C4A79E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345F10D2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s_ID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E151983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i_ID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5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A808C88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s_ID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09C245C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i_ID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instructor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412BA6ED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null,</w:t>
            </w:r>
          </w:p>
          <w:p w14:paraId="42AFB334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s_ID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student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ID</w:t>
            </w: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697ABB50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B81FC9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B81FC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</w:p>
          <w:p w14:paraId="2470DBB5" w14:textId="77777777" w:rsidR="00423B47" w:rsidRPr="00B81FC9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B81F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38DED86E" w14:textId="77777777" w:rsidR="00423B47" w:rsidRDefault="00423B47" w:rsidP="00423B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dvisor.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5821BC1E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40696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4821783E" wp14:editId="470EB34C">
            <wp:extent cx="2651990" cy="9983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A1AB" w14:textId="77777777" w:rsidR="00423B47" w:rsidRPr="00640696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lastRenderedPageBreak/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完成字段的添加以后，相关示意图如下：</w:t>
      </w:r>
    </w:p>
    <w:p w14:paraId="6158DDA2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1A013D1C" wp14:editId="3C920E20">
            <wp:extent cx="1859441" cy="205757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8C1" w14:textId="77777777" w:rsidR="00423B47" w:rsidRPr="00D715EE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3.1.10创建表p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rereq</w:t>
      </w:r>
    </w:p>
    <w:p w14:paraId="699442FA" w14:textId="77777777" w:rsidR="00423B47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创建表的相关代码如下：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23B47" w14:paraId="65FF9308" w14:textId="77777777" w:rsidTr="00D47CBA">
        <w:tc>
          <w:tcPr>
            <w:tcW w:w="8296" w:type="dxa"/>
            <w:shd w:val="clear" w:color="auto" w:fill="FFF2CC" w:themeFill="accent4" w:themeFillTint="33"/>
          </w:tcPr>
          <w:p w14:paraId="77DA59DE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prereq</w:t>
            </w:r>
          </w:p>
          <w:p w14:paraId="0EB68CD1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</w:p>
          <w:p w14:paraId="0C44E873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course_id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4A9631EF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prereq_id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8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7F067377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prereq_id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35888DAC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course_id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52AFD99F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cascade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3F3C964F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foreign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key 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prereq_id</w:t>
            </w: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47CB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references</w:t>
            </w:r>
            <w:r w:rsidRPr="00D47CBA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125F1D9C" w14:textId="77777777" w:rsidR="00423B47" w:rsidRPr="00D47CBA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D47C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18B87DF0" w14:textId="77777777" w:rsidR="00423B47" w:rsidRDefault="00423B47" w:rsidP="00423B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创建成功以后，可以在表窗口栏下查到dbo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prereq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78C42678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640696">
        <w:rPr>
          <w:rFonts w:ascii="宋体" w:eastAsia="宋体" w:hAnsi="宋体"/>
          <w:noProof/>
        </w:rPr>
        <w:drawing>
          <wp:inline distT="0" distB="0" distL="0" distR="0" wp14:anchorId="4A34A8E2" wp14:editId="613FB5F9">
            <wp:extent cx="2796782" cy="914479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B1F9" w14:textId="77777777" w:rsidR="00423B47" w:rsidRPr="00640696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完成字段的添加以后，可以看到示意图如下：</w:t>
      </w:r>
    </w:p>
    <w:p w14:paraId="072C51FC" w14:textId="77777777" w:rsidR="00423B47" w:rsidRDefault="00423B47" w:rsidP="00423B47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19"/>
          <w:szCs w:val="19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6435036C" wp14:editId="60D12AA3">
            <wp:extent cx="1859441" cy="182895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0AF" w14:textId="77777777" w:rsidR="00423B47" w:rsidRPr="00D715EE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19"/>
          <w:szCs w:val="19"/>
        </w:rPr>
      </w:pPr>
      <w:r w:rsidRPr="00D715EE">
        <w:rPr>
          <w:rFonts w:ascii="宋体" w:eastAsia="宋体" w:hAnsi="宋体" w:cs="新宋体" w:hint="eastAsia"/>
          <w:b/>
          <w:bCs/>
          <w:kern w:val="0"/>
          <w:sz w:val="19"/>
          <w:szCs w:val="19"/>
        </w:rPr>
        <w:t>3.1.11创建表time</w:t>
      </w:r>
      <w:r w:rsidRPr="00D715EE">
        <w:rPr>
          <w:rFonts w:ascii="宋体" w:eastAsia="宋体" w:hAnsi="宋体" w:cs="新宋体"/>
          <w:b/>
          <w:bCs/>
          <w:kern w:val="0"/>
          <w:sz w:val="19"/>
          <w:szCs w:val="19"/>
        </w:rPr>
        <w:t>_slot</w:t>
      </w:r>
    </w:p>
    <w:p w14:paraId="448B55FF" w14:textId="77777777" w:rsidR="00423B47" w:rsidRDefault="00423B47" w:rsidP="00423B47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19"/>
          <w:szCs w:val="19"/>
        </w:rPr>
      </w:pPr>
      <w:r>
        <w:rPr>
          <w:rFonts w:ascii="宋体" w:eastAsia="宋体" w:hAnsi="宋体" w:cs="新宋体"/>
          <w:kern w:val="0"/>
          <w:sz w:val="19"/>
          <w:szCs w:val="19"/>
        </w:rPr>
        <w:tab/>
      </w:r>
      <w:r>
        <w:rPr>
          <w:rFonts w:ascii="宋体" w:eastAsia="宋体" w:hAnsi="宋体" w:cs="新宋体" w:hint="eastAsia"/>
          <w:kern w:val="0"/>
          <w:sz w:val="19"/>
          <w:szCs w:val="19"/>
        </w:rPr>
        <w:t>该表创建的相关代码如下：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3B47" w:rsidRPr="002D0878" w14:paraId="1067AF3B" w14:textId="77777777" w:rsidTr="00F073A8">
        <w:tc>
          <w:tcPr>
            <w:tcW w:w="8296" w:type="dxa"/>
            <w:shd w:val="clear" w:color="auto" w:fill="FFF2CC" w:themeFill="accent4" w:themeFillTint="33"/>
          </w:tcPr>
          <w:p w14:paraId="306EEB1C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time_slot</w:t>
            </w:r>
          </w:p>
          <w:p w14:paraId="2A3E51FD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lastRenderedPageBreak/>
              <w:t>(</w:t>
            </w:r>
          </w:p>
          <w:p w14:paraId="33DC0EF5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time_slot_id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4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),</w:t>
            </w:r>
          </w:p>
          <w:p w14:paraId="1C36A1C0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'M'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'T'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'W'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'R'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'F'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'S'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'U'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)),</w:t>
            </w:r>
          </w:p>
          <w:p w14:paraId="76E806EF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start_time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time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3E5EE3E7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end_time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time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14:paraId="5959F01B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time_slot_id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D087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day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2D0878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start_time</w:t>
            </w: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6A5D17D1" w14:textId="77777777" w:rsidR="00423B47" w:rsidRPr="002D0878" w:rsidRDefault="00423B47" w:rsidP="00F073A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r w:rsidRPr="002D087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);</w:t>
            </w:r>
          </w:p>
        </w:tc>
      </w:tr>
    </w:tbl>
    <w:p w14:paraId="74BA1909" w14:textId="77777777" w:rsidR="00423B47" w:rsidRDefault="00423B47" w:rsidP="00423B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创建成功以后，可以在表窗口栏下查到dbo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ime_slot.</w:t>
      </w:r>
      <w:r>
        <w:rPr>
          <w:rFonts w:ascii="宋体" w:eastAsia="宋体" w:hAnsi="宋体" w:hint="eastAsia"/>
        </w:rPr>
        <w:t>右键以后将弹出窗口栏，选择“编辑前200行”选项，即可进行相应字段的添加。</w:t>
      </w:r>
    </w:p>
    <w:p w14:paraId="225F6DBA" w14:textId="77777777" w:rsidR="00423B47" w:rsidRDefault="00423B47" w:rsidP="00423B47">
      <w:pPr>
        <w:jc w:val="center"/>
        <w:rPr>
          <w:rFonts w:ascii="宋体" w:eastAsia="宋体" w:hAnsi="宋体"/>
        </w:rPr>
      </w:pPr>
      <w:r w:rsidRPr="00340D2D">
        <w:rPr>
          <w:rFonts w:ascii="宋体" w:eastAsia="宋体" w:hAnsi="宋体"/>
          <w:noProof/>
        </w:rPr>
        <w:drawing>
          <wp:inline distT="0" distB="0" distL="0" distR="0" wp14:anchorId="535D9857" wp14:editId="48AA1560">
            <wp:extent cx="2895851" cy="8458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AFF" w14:textId="77777777" w:rsidR="00423B47" w:rsidRPr="002D0878" w:rsidRDefault="00423B47" w:rsidP="00423B4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完成该表字段的添加以后，可以看到相关的示意图如下：</w:t>
      </w:r>
    </w:p>
    <w:p w14:paraId="0042B6EC" w14:textId="0A02F2B1" w:rsidR="00423B47" w:rsidRPr="00053BC1" w:rsidRDefault="00423B47" w:rsidP="00053BC1">
      <w:pPr>
        <w:jc w:val="center"/>
        <w:rPr>
          <w:rFonts w:ascii="宋体" w:eastAsia="宋体" w:hAnsi="宋体"/>
        </w:rPr>
      </w:pPr>
      <w:r w:rsidRPr="006C4AD0">
        <w:rPr>
          <w:rFonts w:ascii="宋体" w:eastAsia="宋体" w:hAnsi="宋体" w:cs="新宋体"/>
          <w:noProof/>
          <w:kern w:val="0"/>
          <w:sz w:val="19"/>
          <w:szCs w:val="19"/>
        </w:rPr>
        <w:drawing>
          <wp:inline distT="0" distB="0" distL="0" distR="0" wp14:anchorId="4002E090" wp14:editId="496DC23D">
            <wp:extent cx="3345470" cy="435139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8CE" w14:textId="21D0E847" w:rsidR="00423B47" w:rsidRPr="00053BC1" w:rsidRDefault="00423B47" w:rsidP="00423B47">
      <w:pPr>
        <w:rPr>
          <w:b/>
          <w:bCs/>
        </w:rPr>
      </w:pPr>
      <w:r w:rsidRPr="00053BC1">
        <w:rPr>
          <w:rFonts w:hint="eastAsia"/>
          <w:b/>
          <w:bCs/>
        </w:rPr>
        <w:t>3</w:t>
      </w:r>
      <w:r w:rsidRPr="00053BC1">
        <w:rPr>
          <w:b/>
          <w:bCs/>
        </w:rPr>
        <w:t>.2让表中插入数据，考察primary key如何控制实体完整性</w:t>
      </w:r>
    </w:p>
    <w:p w14:paraId="666BC10F" w14:textId="43E6A080" w:rsidR="00423B47" w:rsidRDefault="00CF2E78" w:rsidP="00CF2E78">
      <w:pPr>
        <w:ind w:firstLine="420"/>
      </w:pPr>
      <w:r>
        <w:rPr>
          <w:rFonts w:hint="eastAsia"/>
        </w:rPr>
        <w:t>新建查询，书写下面指令，加入学号为10101的M</w:t>
      </w:r>
      <w:r>
        <w:t>ike</w:t>
      </w:r>
      <w:r>
        <w:rPr>
          <w:rFonts w:hint="eastAsia"/>
        </w:rPr>
        <w:t>同学字段。相关代码如下：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F2E78" w:rsidRPr="00CF2E78" w14:paraId="718F8CE1" w14:textId="77777777" w:rsidTr="00CF2E78">
        <w:tc>
          <w:tcPr>
            <w:tcW w:w="8296" w:type="dxa"/>
            <w:shd w:val="clear" w:color="auto" w:fill="FFF2CC" w:themeFill="accent4" w:themeFillTint="33"/>
          </w:tcPr>
          <w:p w14:paraId="21D30AF8" w14:textId="77777777" w:rsidR="00CF2E78" w:rsidRPr="00CF2E78" w:rsidRDefault="00CF2E78" w:rsidP="00CF2E78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CF2E78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student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ID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name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dept_name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tot_cred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268904F2" w14:textId="0FF12038" w:rsidR="00CF2E78" w:rsidRPr="00CF2E78" w:rsidRDefault="00CF2E78" w:rsidP="00CF2E78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CF2E78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 xml:space="preserve">values 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10101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CF2E78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'Mike'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CF2E78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'Biology'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F2E78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4</w:t>
            </w:r>
            <w:r w:rsidRPr="00CF2E78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14:paraId="01A81F21" w14:textId="3E1EEF47" w:rsidR="00CF2E78" w:rsidRDefault="00CF2E78" w:rsidP="00CF2E78">
      <w:r>
        <w:tab/>
      </w:r>
      <w:r>
        <w:rPr>
          <w:rFonts w:hint="eastAsia"/>
        </w:rPr>
        <w:t>在下表中出现了新的字段M</w:t>
      </w:r>
      <w:r>
        <w:t xml:space="preserve">ike, </w:t>
      </w:r>
      <w:r>
        <w:rPr>
          <w:rFonts w:hint="eastAsia"/>
        </w:rPr>
        <w:t>新建字段成功。</w:t>
      </w:r>
    </w:p>
    <w:p w14:paraId="43CE580D" w14:textId="3913084C" w:rsidR="00694687" w:rsidRDefault="00694687" w:rsidP="00694687">
      <w:pPr>
        <w:jc w:val="center"/>
      </w:pPr>
      <w:r w:rsidRPr="00694687">
        <w:rPr>
          <w:noProof/>
        </w:rPr>
        <w:drawing>
          <wp:inline distT="0" distB="0" distL="0" distR="0" wp14:anchorId="2A320DD9" wp14:editId="5D4A072F">
            <wp:extent cx="3406435" cy="23624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6BC" w14:textId="2BB50224" w:rsidR="00CF2E78" w:rsidRDefault="00CF2E78" w:rsidP="00CF2E78">
      <w:r>
        <w:lastRenderedPageBreak/>
        <w:tab/>
      </w:r>
      <w:r>
        <w:rPr>
          <w:rFonts w:hint="eastAsia"/>
        </w:rPr>
        <w:t>在书写以下代码，尝试加入学号同样为10101的S</w:t>
      </w:r>
      <w:r>
        <w:t>han</w:t>
      </w:r>
      <w:r>
        <w:rPr>
          <w:rFonts w:hint="eastAsia"/>
        </w:rPr>
        <w:t>同学。</w:t>
      </w:r>
      <w:r w:rsidR="00D94FCF">
        <w:rPr>
          <w:rFonts w:hint="eastAsia"/>
        </w:rPr>
        <w:t>相关代码如下：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94FCF" w:rsidRPr="00D94FCF" w14:paraId="19904F4A" w14:textId="77777777" w:rsidTr="00D94FCF">
        <w:tc>
          <w:tcPr>
            <w:tcW w:w="8296" w:type="dxa"/>
            <w:shd w:val="clear" w:color="auto" w:fill="FFF2CC" w:themeFill="accent4" w:themeFillTint="33"/>
          </w:tcPr>
          <w:p w14:paraId="5AE296FB" w14:textId="77777777" w:rsidR="00D94FCF" w:rsidRPr="00D94FCF" w:rsidRDefault="00D94FCF" w:rsidP="00D94FCF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D94FC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student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ID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name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dept_name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tot_cred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7BC6ED73" w14:textId="52A24718" w:rsidR="00D94FCF" w:rsidRPr="00D94FCF" w:rsidRDefault="00D94FCF" w:rsidP="00D94FCF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ab/>
            </w:r>
            <w:r w:rsidRPr="00D94FC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 xml:space="preserve">values 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10101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94FCF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'Shan'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D94FCF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'Physics'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D94FC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5</w:t>
            </w:r>
            <w:r w:rsidRPr="00D94FC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14:paraId="5A1FE50F" w14:textId="08B1143C" w:rsidR="00D94FCF" w:rsidRDefault="00D94FCF" w:rsidP="00CF2E78">
      <w:r>
        <w:tab/>
      </w:r>
      <w:r>
        <w:rPr>
          <w:rFonts w:hint="eastAsia"/>
        </w:rPr>
        <w:t>执行语句后，发现存在以下错误：</w:t>
      </w:r>
    </w:p>
    <w:p w14:paraId="733CA5E6" w14:textId="77777777" w:rsidR="00694687" w:rsidRPr="00694687" w:rsidRDefault="00694687" w:rsidP="00694687">
      <w:pPr>
        <w:rPr>
          <w:i/>
          <w:iCs/>
          <w:color w:val="FF0000"/>
        </w:rPr>
      </w:pPr>
      <w:r w:rsidRPr="00694687">
        <w:rPr>
          <w:rFonts w:hint="eastAsia"/>
          <w:i/>
          <w:iCs/>
          <w:color w:val="FF0000"/>
        </w:rPr>
        <w:t>消息</w:t>
      </w:r>
      <w:r w:rsidRPr="00694687">
        <w:rPr>
          <w:i/>
          <w:iCs/>
          <w:color w:val="FF0000"/>
        </w:rPr>
        <w:t xml:space="preserve"> 2627，级别 14，状态 1，第 1 行</w:t>
      </w:r>
    </w:p>
    <w:p w14:paraId="78B55AF8" w14:textId="77777777" w:rsidR="00694687" w:rsidRPr="00694687" w:rsidRDefault="00694687" w:rsidP="00694687">
      <w:pPr>
        <w:rPr>
          <w:i/>
          <w:iCs/>
          <w:color w:val="FF0000"/>
        </w:rPr>
      </w:pPr>
      <w:r w:rsidRPr="00694687">
        <w:rPr>
          <w:rFonts w:hint="eastAsia"/>
          <w:i/>
          <w:iCs/>
          <w:color w:val="FF0000"/>
        </w:rPr>
        <w:t>违反了</w:t>
      </w:r>
      <w:r w:rsidRPr="00694687">
        <w:rPr>
          <w:i/>
          <w:iCs/>
          <w:color w:val="FF0000"/>
        </w:rPr>
        <w:t xml:space="preserve"> PRIMARY KEY 约束“PK__student__3214EC2712D27239”。不能在对象“dbo.student”中插入重复键。重复键值为 (10101)。</w:t>
      </w:r>
    </w:p>
    <w:p w14:paraId="0C61ED09" w14:textId="3ABFCB42" w:rsidR="00D94FCF" w:rsidRDefault="00694687" w:rsidP="00694687">
      <w:pPr>
        <w:rPr>
          <w:i/>
          <w:iCs/>
          <w:color w:val="FF0000"/>
        </w:rPr>
      </w:pPr>
      <w:r w:rsidRPr="00694687">
        <w:rPr>
          <w:rFonts w:hint="eastAsia"/>
          <w:i/>
          <w:iCs/>
          <w:color w:val="FF0000"/>
        </w:rPr>
        <w:t>语句已终止。</w:t>
      </w:r>
    </w:p>
    <w:p w14:paraId="6AE57BD7" w14:textId="4301335A" w:rsidR="00694687" w:rsidRPr="00694687" w:rsidRDefault="00694687" w:rsidP="00694687">
      <w:pPr>
        <w:jc w:val="center"/>
        <w:rPr>
          <w:i/>
          <w:iCs/>
          <w:color w:val="FF0000"/>
        </w:rPr>
      </w:pPr>
      <w:r w:rsidRPr="00694687">
        <w:rPr>
          <w:i/>
          <w:iCs/>
          <w:noProof/>
          <w:color w:val="FF0000"/>
        </w:rPr>
        <w:drawing>
          <wp:inline distT="0" distB="0" distL="0" distR="0" wp14:anchorId="201BD1FF" wp14:editId="6653F65B">
            <wp:extent cx="4564776" cy="387129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804" w14:textId="36E5688F" w:rsidR="00423B47" w:rsidRPr="0051612D" w:rsidRDefault="00423B47" w:rsidP="00423B47">
      <w:pPr>
        <w:rPr>
          <w:b/>
          <w:bCs/>
          <w:szCs w:val="21"/>
        </w:rPr>
      </w:pPr>
      <w:r w:rsidRPr="0051612D">
        <w:rPr>
          <w:rFonts w:hint="eastAsia"/>
          <w:b/>
          <w:bCs/>
          <w:szCs w:val="21"/>
        </w:rPr>
        <w:t>3</w:t>
      </w:r>
      <w:r w:rsidRPr="0051612D">
        <w:rPr>
          <w:b/>
          <w:bCs/>
          <w:szCs w:val="21"/>
        </w:rPr>
        <w:t>.3</w:t>
      </w:r>
      <w:r w:rsidRPr="0051612D">
        <w:rPr>
          <w:rFonts w:hint="eastAsia"/>
          <w:b/>
          <w:bCs/>
          <w:szCs w:val="21"/>
        </w:rPr>
        <w:t>删除被引用表中的行，考察foreign key 中on delete 子句如何控制参照完整性</w:t>
      </w:r>
    </w:p>
    <w:p w14:paraId="19E8FA5D" w14:textId="20599C90" w:rsidR="0051612D" w:rsidRDefault="0070709F" w:rsidP="0070709F">
      <w:pPr>
        <w:ind w:firstLine="420"/>
        <w:rPr>
          <w:szCs w:val="21"/>
        </w:rPr>
      </w:pPr>
      <w:r>
        <w:rPr>
          <w:rFonts w:hint="eastAsia"/>
          <w:szCs w:val="21"/>
        </w:rPr>
        <w:t>尝试删除表c</w:t>
      </w:r>
      <w:r>
        <w:rPr>
          <w:szCs w:val="21"/>
        </w:rPr>
        <w:t>ourse</w:t>
      </w:r>
      <w:r>
        <w:rPr>
          <w:rFonts w:hint="eastAsia"/>
          <w:szCs w:val="21"/>
        </w:rPr>
        <w:t>中的c</w:t>
      </w:r>
      <w:r>
        <w:rPr>
          <w:szCs w:val="21"/>
        </w:rPr>
        <w:t>ourse_id</w:t>
      </w:r>
      <w:r>
        <w:rPr>
          <w:rFonts w:hint="eastAsia"/>
          <w:szCs w:val="21"/>
        </w:rPr>
        <w:t>为‘BIO</w:t>
      </w:r>
      <w:r>
        <w:rPr>
          <w:szCs w:val="21"/>
        </w:rPr>
        <w:t>-101</w:t>
      </w:r>
      <w:r>
        <w:rPr>
          <w:rFonts w:hint="eastAsia"/>
          <w:szCs w:val="21"/>
        </w:rPr>
        <w:t>’的字段，输入以下代码：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70709F" w:rsidRPr="0070709F" w14:paraId="3C4CED8A" w14:textId="77777777" w:rsidTr="0070709F">
        <w:tc>
          <w:tcPr>
            <w:tcW w:w="8296" w:type="dxa"/>
            <w:shd w:val="clear" w:color="auto" w:fill="FFF2CC" w:themeFill="accent4" w:themeFillTint="33"/>
          </w:tcPr>
          <w:p w14:paraId="352A31BA" w14:textId="77777777" w:rsidR="0070709F" w:rsidRPr="0070709F" w:rsidRDefault="0070709F" w:rsidP="0070709F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70709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 w:rsidRPr="0070709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0709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70709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course</w:t>
            </w:r>
          </w:p>
          <w:p w14:paraId="11CE8EE7" w14:textId="791384A3" w:rsidR="0070709F" w:rsidRPr="0070709F" w:rsidRDefault="0070709F" w:rsidP="0070709F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</w:pPr>
            <w:r w:rsidRPr="0070709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70709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course_id </w:t>
            </w:r>
            <w:r w:rsidRPr="0070709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70709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70709F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'BIO-101'</w:t>
            </w:r>
          </w:p>
        </w:tc>
      </w:tr>
    </w:tbl>
    <w:p w14:paraId="40299232" w14:textId="77777777" w:rsidR="000904B4" w:rsidRDefault="0070709F" w:rsidP="00423B47">
      <w:pPr>
        <w:rPr>
          <w:szCs w:val="21"/>
        </w:rPr>
      </w:pPr>
      <w:r>
        <w:rPr>
          <w:b/>
          <w:bCs/>
          <w:szCs w:val="21"/>
        </w:rPr>
        <w:tab/>
      </w:r>
      <w:r w:rsidRPr="000904B4">
        <w:rPr>
          <w:rFonts w:hint="eastAsia"/>
          <w:szCs w:val="21"/>
        </w:rPr>
        <w:t>可以看到报出以下的错误</w:t>
      </w:r>
      <w:r w:rsidR="000904B4">
        <w:rPr>
          <w:rFonts w:hint="eastAsia"/>
          <w:szCs w:val="21"/>
        </w:rPr>
        <w:t>，</w:t>
      </w:r>
    </w:p>
    <w:p w14:paraId="1FB54302" w14:textId="77777777" w:rsidR="000904B4" w:rsidRPr="000904B4" w:rsidRDefault="000904B4" w:rsidP="000904B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消息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547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，级别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16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，状态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0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，第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 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行</w:t>
      </w:r>
    </w:p>
    <w:p w14:paraId="07D8575B" w14:textId="77777777" w:rsidR="000904B4" w:rsidRPr="000904B4" w:rsidRDefault="000904B4" w:rsidP="000904B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DELETE 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语句与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REFERENCE 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约束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"FK__prereq__prereq_i__32E0915F"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冲突。该冲突发生于数据库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"University"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，表</w:t>
      </w:r>
      <w:r w:rsidRPr="000904B4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"dbo.prereq", column 'prereq_id'</w:t>
      </w: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。</w:t>
      </w:r>
    </w:p>
    <w:p w14:paraId="119BF74F" w14:textId="77777777" w:rsidR="000904B4" w:rsidRPr="000904B4" w:rsidRDefault="000904B4" w:rsidP="000904B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0904B4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语句已终止。</w:t>
      </w:r>
    </w:p>
    <w:p w14:paraId="3DB34E94" w14:textId="15DA68F9" w:rsidR="0070709F" w:rsidRDefault="000904B4" w:rsidP="000904B4">
      <w:pPr>
        <w:ind w:firstLine="420"/>
        <w:rPr>
          <w:szCs w:val="21"/>
        </w:rPr>
      </w:pPr>
      <w:r>
        <w:rPr>
          <w:rFonts w:hint="eastAsia"/>
          <w:szCs w:val="21"/>
        </w:rPr>
        <w:t>示意图如下：</w:t>
      </w:r>
    </w:p>
    <w:p w14:paraId="0BDC264D" w14:textId="41619668" w:rsidR="000904B4" w:rsidRPr="000904B4" w:rsidRDefault="000904B4" w:rsidP="000904B4">
      <w:pPr>
        <w:jc w:val="center"/>
        <w:rPr>
          <w:rFonts w:hint="eastAsia"/>
          <w:szCs w:val="21"/>
        </w:rPr>
      </w:pPr>
      <w:r w:rsidRPr="000904B4">
        <w:rPr>
          <w:szCs w:val="21"/>
        </w:rPr>
        <w:lastRenderedPageBreak/>
        <w:drawing>
          <wp:inline distT="0" distB="0" distL="0" distR="0" wp14:anchorId="57D3DA4A" wp14:editId="563E192D">
            <wp:extent cx="5274310" cy="21958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E1D9" w14:textId="4599F0AF" w:rsidR="00423B47" w:rsidRPr="003606A3" w:rsidRDefault="00423B47" w:rsidP="00423B47">
      <w:pPr>
        <w:rPr>
          <w:b/>
          <w:bCs/>
          <w:szCs w:val="21"/>
        </w:rPr>
      </w:pPr>
      <w:r w:rsidRPr="003606A3">
        <w:rPr>
          <w:rFonts w:hint="eastAsia"/>
          <w:b/>
          <w:bCs/>
          <w:szCs w:val="21"/>
        </w:rPr>
        <w:t>3</w:t>
      </w:r>
      <w:r w:rsidRPr="003606A3">
        <w:rPr>
          <w:b/>
          <w:bCs/>
          <w:szCs w:val="21"/>
        </w:rPr>
        <w:t>.4</w:t>
      </w:r>
      <w:r w:rsidRPr="003606A3">
        <w:rPr>
          <w:rFonts w:hint="eastAsia"/>
          <w:b/>
          <w:bCs/>
          <w:szCs w:val="21"/>
        </w:rPr>
        <w:t>修改被引用表中的行的primary key，考察foreign key 中on update 子句如何控制参照完整性</w:t>
      </w:r>
    </w:p>
    <w:p w14:paraId="01F200D9" w14:textId="370ADCC8" w:rsidR="003606A3" w:rsidRDefault="00B81FC9" w:rsidP="00423B4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为了后续实验的方便，</w:t>
      </w:r>
      <w:r w:rsidR="00F66214">
        <w:rPr>
          <w:rFonts w:hint="eastAsia"/>
          <w:szCs w:val="21"/>
        </w:rPr>
        <w:t>首先定义几个新的表。</w:t>
      </w:r>
    </w:p>
    <w:p w14:paraId="36C4BC40" w14:textId="4F2E243B" w:rsidR="00F66214" w:rsidRDefault="00F66214" w:rsidP="00F66214">
      <w:pPr>
        <w:jc w:val="center"/>
        <w:rPr>
          <w:rFonts w:hint="eastAsia"/>
          <w:szCs w:val="21"/>
        </w:rPr>
      </w:pPr>
      <w:r w:rsidRPr="00F66214">
        <w:rPr>
          <w:szCs w:val="21"/>
        </w:rPr>
        <w:drawing>
          <wp:inline distT="0" distB="0" distL="0" distR="0" wp14:anchorId="369D5570" wp14:editId="4CE3833A">
            <wp:extent cx="4061812" cy="516680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F66214" w:rsidRPr="00F66214" w14:paraId="0B06481A" w14:textId="77777777" w:rsidTr="00F66214">
        <w:tc>
          <w:tcPr>
            <w:tcW w:w="8296" w:type="dxa"/>
            <w:shd w:val="clear" w:color="auto" w:fill="FFF2CC" w:themeFill="accent4" w:themeFillTint="33"/>
          </w:tcPr>
          <w:p w14:paraId="32896163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CREATE TABLE customer</w:t>
            </w:r>
          </w:p>
          <w:p w14:paraId="5B69E11D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(customer_name char(20),</w:t>
            </w:r>
          </w:p>
          <w:p w14:paraId="07EE00B0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customer_street char(30),</w:t>
            </w:r>
          </w:p>
          <w:p w14:paraId="509D09AC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customer_city char(30),</w:t>
            </w:r>
          </w:p>
          <w:p w14:paraId="3388EBFE" w14:textId="1D85560C" w:rsid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primary key (customer_name));</w:t>
            </w:r>
          </w:p>
          <w:p w14:paraId="1F42DC68" w14:textId="77777777" w:rsidR="00595FE3" w:rsidRPr="00F66214" w:rsidRDefault="00595FE3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6D24751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CREATE TABLE branch</w:t>
            </w:r>
          </w:p>
          <w:p w14:paraId="6C06B24F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(branch_name char(15),</w:t>
            </w:r>
          </w:p>
          <w:p w14:paraId="57F37044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branch_city char(30),</w:t>
            </w:r>
          </w:p>
          <w:p w14:paraId="3126CC60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assets integer,</w:t>
            </w:r>
          </w:p>
          <w:p w14:paraId="387B5964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primary key (branch_name),</w:t>
            </w:r>
          </w:p>
          <w:p w14:paraId="6F2114FC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CHECK (assets&gt;=0));</w:t>
            </w:r>
          </w:p>
          <w:p w14:paraId="38455B4A" w14:textId="77777777" w:rsidR="00595FE3" w:rsidRDefault="00595FE3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32F0892" w14:textId="630E57A6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CREATE TABLE account</w:t>
            </w:r>
          </w:p>
          <w:p w14:paraId="1E68C127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(account_number char(10),</w:t>
            </w:r>
          </w:p>
          <w:p w14:paraId="33C6AF2A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branch_name char(15),</w:t>
            </w:r>
          </w:p>
          <w:p w14:paraId="683AA85C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balance integer,</w:t>
            </w:r>
          </w:p>
          <w:p w14:paraId="2D59C3EA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primary key (account_number),</w:t>
            </w:r>
          </w:p>
          <w:p w14:paraId="67BDB076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foreign key (branch_name) references branch,</w:t>
            </w:r>
          </w:p>
          <w:p w14:paraId="73279181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CHECK(balance&gt;=0));</w:t>
            </w:r>
          </w:p>
          <w:p w14:paraId="4649A2F5" w14:textId="77777777" w:rsidR="00595FE3" w:rsidRDefault="00595FE3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005FE9E" w14:textId="57CBF382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CREATE TABLE depositor</w:t>
            </w:r>
          </w:p>
          <w:p w14:paraId="1105DDE0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(customer_name char(20),</w:t>
            </w:r>
          </w:p>
          <w:p w14:paraId="291D9220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account_number char(10),</w:t>
            </w:r>
          </w:p>
          <w:p w14:paraId="6E7B8E7E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primary key (customer_name, account_number),</w:t>
            </w:r>
          </w:p>
          <w:p w14:paraId="151672CF" w14:textId="77777777" w:rsidR="00F66214" w:rsidRPr="00F66214" w:rsidRDefault="00F66214" w:rsidP="00F662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foreign key (account_number) references account,</w:t>
            </w:r>
          </w:p>
          <w:p w14:paraId="491A24E5" w14:textId="193F2C91" w:rsidR="00F66214" w:rsidRPr="00F66214" w:rsidRDefault="00F66214" w:rsidP="00F662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214">
              <w:rPr>
                <w:rFonts w:ascii="Courier New" w:hAnsi="Courier New" w:cs="Courier New"/>
                <w:kern w:val="0"/>
                <w:sz w:val="20"/>
                <w:szCs w:val="20"/>
              </w:rPr>
              <w:t>foreign key (customer_name) references customer);</w:t>
            </w:r>
          </w:p>
        </w:tc>
      </w:tr>
    </w:tbl>
    <w:p w14:paraId="4475CCAC" w14:textId="4AA3561E" w:rsidR="00F66214" w:rsidRDefault="00AB7FBA" w:rsidP="00AB7FBA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a</w:t>
      </w:r>
      <w:r w:rsidR="00595FE3">
        <w:rPr>
          <w:szCs w:val="21"/>
        </w:rPr>
        <w:t>c</w:t>
      </w:r>
      <w:r>
        <w:rPr>
          <w:szCs w:val="21"/>
        </w:rPr>
        <w:t>count</w:t>
      </w:r>
      <w:r>
        <w:rPr>
          <w:rFonts w:hint="eastAsia"/>
          <w:szCs w:val="21"/>
        </w:rPr>
        <w:t>表中的外码没有加入o</w:t>
      </w:r>
      <w:r>
        <w:rPr>
          <w:szCs w:val="21"/>
        </w:rPr>
        <w:t>n update</w:t>
      </w:r>
      <w:r>
        <w:rPr>
          <w:rFonts w:hint="eastAsia"/>
          <w:szCs w:val="21"/>
        </w:rPr>
        <w:t>子句进行约束，所以</w:t>
      </w:r>
      <w:r w:rsidR="00595FE3">
        <w:rPr>
          <w:rFonts w:hint="eastAsia"/>
          <w:szCs w:val="21"/>
        </w:rPr>
        <w:t>书写</w:t>
      </w:r>
      <w:r>
        <w:rPr>
          <w:rFonts w:hint="eastAsia"/>
          <w:szCs w:val="21"/>
        </w:rPr>
        <w:t>以下语句进行</w:t>
      </w:r>
      <w:r w:rsidR="00595FE3">
        <w:rPr>
          <w:rFonts w:hint="eastAsia"/>
          <w:szCs w:val="21"/>
        </w:rPr>
        <w:t>account中</w:t>
      </w:r>
      <w:r w:rsidR="00595FE3">
        <w:rPr>
          <w:szCs w:val="21"/>
        </w:rPr>
        <w:t>branch_name</w:t>
      </w:r>
      <w:r w:rsidR="00595FE3">
        <w:rPr>
          <w:rFonts w:hint="eastAsia"/>
          <w:szCs w:val="21"/>
        </w:rPr>
        <w:t>的修改是可以的。</w:t>
      </w:r>
    </w:p>
    <w:p w14:paraId="666C26C9" w14:textId="77CE14E0" w:rsidR="00595FE3" w:rsidRDefault="00595FE3" w:rsidP="00595FE3">
      <w:pPr>
        <w:ind w:firstLine="420"/>
        <w:rPr>
          <w:szCs w:val="21"/>
        </w:rPr>
      </w:pPr>
      <w:r>
        <w:rPr>
          <w:rFonts w:hint="eastAsia"/>
          <w:szCs w:val="21"/>
        </w:rPr>
        <w:t>但是当我们定义一下a</w:t>
      </w:r>
      <w:r>
        <w:rPr>
          <w:szCs w:val="21"/>
        </w:rPr>
        <w:t>ccount_new</w:t>
      </w:r>
      <w:r>
        <w:rPr>
          <w:rFonts w:hint="eastAsia"/>
          <w:szCs w:val="21"/>
        </w:rPr>
        <w:t>表示，注意加入了o</w:t>
      </w:r>
      <w:r>
        <w:rPr>
          <w:szCs w:val="21"/>
        </w:rPr>
        <w:t>n update</w:t>
      </w:r>
      <w:r>
        <w:rPr>
          <w:rFonts w:hint="eastAsia"/>
          <w:szCs w:val="21"/>
        </w:rPr>
        <w:t>子句：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95FE3" w:rsidRPr="007908D7" w14:paraId="69EF5463" w14:textId="77777777" w:rsidTr="007908D7">
        <w:tc>
          <w:tcPr>
            <w:tcW w:w="8296" w:type="dxa"/>
            <w:shd w:val="clear" w:color="auto" w:fill="FFF2CC" w:themeFill="accent4" w:themeFillTint="33"/>
          </w:tcPr>
          <w:p w14:paraId="1144E858" w14:textId="77777777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CREATE TABLE account</w:t>
            </w:r>
          </w:p>
          <w:p w14:paraId="1B923C61" w14:textId="77777777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(account_number char(10),</w:t>
            </w:r>
          </w:p>
          <w:p w14:paraId="542328DB" w14:textId="77777777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branch_name char(15),</w:t>
            </w:r>
          </w:p>
          <w:p w14:paraId="63E34EAB" w14:textId="77777777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balance integer,</w:t>
            </w:r>
          </w:p>
          <w:p w14:paraId="224DF2A7" w14:textId="77777777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primary key (account_number),</w:t>
            </w:r>
          </w:p>
          <w:p w14:paraId="2362C62A" w14:textId="0445256F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foreign key (branch_name) references branch</w:t>
            </w:r>
          </w:p>
          <w:p w14:paraId="6BB9BEDB" w14:textId="3805AC82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on update cascade,</w:t>
            </w:r>
          </w:p>
          <w:p w14:paraId="5A50D45A" w14:textId="32F18949" w:rsidR="00595FE3" w:rsidRPr="007908D7" w:rsidRDefault="00595FE3" w:rsidP="00595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08D7">
              <w:rPr>
                <w:rFonts w:ascii="Courier New" w:hAnsi="Courier New" w:cs="Courier New"/>
                <w:kern w:val="0"/>
                <w:sz w:val="20"/>
                <w:szCs w:val="20"/>
              </w:rPr>
              <w:t>CHECK(balance&gt;=0));</w:t>
            </w:r>
          </w:p>
        </w:tc>
      </w:tr>
    </w:tbl>
    <w:p w14:paraId="3803CB50" w14:textId="7CD46E01" w:rsidR="00595FE3" w:rsidRDefault="007908D7" w:rsidP="00595FE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此时当输入以下语句，视图进行a</w:t>
      </w:r>
      <w:r>
        <w:rPr>
          <w:szCs w:val="21"/>
        </w:rPr>
        <w:t>ccount_new</w:t>
      </w:r>
      <w:r>
        <w:rPr>
          <w:rFonts w:hint="eastAsia"/>
          <w:szCs w:val="21"/>
        </w:rPr>
        <w:t>表中的</w:t>
      </w:r>
      <w:r w:rsidR="00EB4222">
        <w:rPr>
          <w:rFonts w:hint="eastAsia"/>
          <w:szCs w:val="21"/>
        </w:rPr>
        <w:t>b</w:t>
      </w:r>
      <w:r w:rsidR="00EB4222">
        <w:rPr>
          <w:szCs w:val="21"/>
        </w:rPr>
        <w:t>ranch_name</w:t>
      </w:r>
      <w:r w:rsidR="00EB4222">
        <w:rPr>
          <w:rFonts w:hint="eastAsia"/>
          <w:szCs w:val="21"/>
        </w:rPr>
        <w:t>的修改：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B4222" w:rsidRPr="00EB4222" w14:paraId="101B2899" w14:textId="77777777" w:rsidTr="00EB4222">
        <w:tc>
          <w:tcPr>
            <w:tcW w:w="8296" w:type="dxa"/>
            <w:shd w:val="clear" w:color="auto" w:fill="FFF2CC" w:themeFill="accent4" w:themeFillTint="33"/>
          </w:tcPr>
          <w:p w14:paraId="12C5BE34" w14:textId="77777777" w:rsidR="00EB4222" w:rsidRPr="00EB4222" w:rsidRDefault="00EB4222" w:rsidP="00EB4222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EB4222">
              <w:rPr>
                <w:rFonts w:ascii="Courier New" w:eastAsia="新宋体" w:hAnsi="Courier New" w:cs="Courier New"/>
                <w:color w:val="FF00FF"/>
                <w:kern w:val="0"/>
                <w:sz w:val="20"/>
                <w:szCs w:val="20"/>
              </w:rPr>
              <w:t>update</w:t>
            </w:r>
            <w:r w:rsidRPr="00EB4222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account_new</w:t>
            </w:r>
          </w:p>
          <w:p w14:paraId="471E984C" w14:textId="77777777" w:rsidR="00EB4222" w:rsidRPr="00EB4222" w:rsidRDefault="00EB4222" w:rsidP="00EB4222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EB4222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EB4222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branch_name </w:t>
            </w:r>
            <w:r w:rsidRPr="00EB4222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EB4222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B4222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'huawei'</w:t>
            </w:r>
          </w:p>
          <w:p w14:paraId="7E334641" w14:textId="6562D976" w:rsidR="00EB4222" w:rsidRPr="00EB4222" w:rsidRDefault="00EB4222" w:rsidP="00EB4222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</w:pPr>
            <w:r w:rsidRPr="00EB4222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EB4222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branch_name </w:t>
            </w:r>
            <w:r w:rsidRPr="00EB4222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EB4222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EB4222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'wahaha'</w:t>
            </w:r>
          </w:p>
        </w:tc>
      </w:tr>
    </w:tbl>
    <w:p w14:paraId="7C8D2135" w14:textId="4063201D" w:rsidR="00EB4222" w:rsidRDefault="00EB4222" w:rsidP="00595FE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系统将会报出以下的错误：</w:t>
      </w:r>
    </w:p>
    <w:p w14:paraId="49BC57B0" w14:textId="77777777" w:rsidR="00EB4222" w:rsidRPr="00EB4222" w:rsidRDefault="00EB4222" w:rsidP="00EB4222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消息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547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，级别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16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，状态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0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，第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 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行</w:t>
      </w:r>
    </w:p>
    <w:p w14:paraId="597CE303" w14:textId="77777777" w:rsidR="00EB4222" w:rsidRPr="00EB4222" w:rsidRDefault="00EB4222" w:rsidP="00EB4222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UPDATE 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语句与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FOREIGN KEY 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约束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"FK__account_n__branc__1CF15040"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冲突。该冲突发生于数据库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"lab"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，表</w:t>
      </w:r>
      <w:r w:rsidRPr="00EB4222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"dbo.branch", column 'branch_name'</w:t>
      </w:r>
      <w:r w:rsidRPr="00EB4222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。</w:t>
      </w:r>
    </w:p>
    <w:p w14:paraId="271DCF65" w14:textId="77777777" w:rsidR="00EB4222" w:rsidRPr="009F332C" w:rsidRDefault="00EB4222" w:rsidP="00EB42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8"/>
          <w:szCs w:val="18"/>
        </w:rPr>
      </w:pPr>
      <w:r w:rsidRPr="009F332C">
        <w:rPr>
          <w:rFonts w:ascii="新宋体" w:eastAsia="新宋体" w:cs="新宋体" w:hint="eastAsia"/>
          <w:color w:val="FF0000"/>
          <w:kern w:val="0"/>
          <w:sz w:val="18"/>
          <w:szCs w:val="18"/>
        </w:rPr>
        <w:lastRenderedPageBreak/>
        <w:t>语句已终止。</w:t>
      </w:r>
    </w:p>
    <w:p w14:paraId="7706946C" w14:textId="29CA52B7" w:rsidR="00EB4222" w:rsidRPr="00F66214" w:rsidRDefault="00EB4222" w:rsidP="00EB4222">
      <w:pPr>
        <w:jc w:val="center"/>
        <w:rPr>
          <w:rFonts w:hint="eastAsia"/>
          <w:szCs w:val="21"/>
        </w:rPr>
      </w:pPr>
      <w:r w:rsidRPr="00EB4222">
        <w:rPr>
          <w:szCs w:val="21"/>
        </w:rPr>
        <w:drawing>
          <wp:inline distT="0" distB="0" distL="0" distR="0" wp14:anchorId="51D41291" wp14:editId="6B1FDCB6">
            <wp:extent cx="5274310" cy="25869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06FE" w14:textId="77777777" w:rsidR="00423B47" w:rsidRPr="003606A3" w:rsidRDefault="00423B47" w:rsidP="00423B47">
      <w:pPr>
        <w:rPr>
          <w:b/>
          <w:bCs/>
          <w:szCs w:val="21"/>
        </w:rPr>
      </w:pPr>
      <w:r w:rsidRPr="003606A3">
        <w:rPr>
          <w:b/>
          <w:bCs/>
          <w:szCs w:val="21"/>
        </w:rPr>
        <w:t>3.5</w:t>
      </w:r>
      <w:r w:rsidRPr="003606A3">
        <w:rPr>
          <w:rFonts w:hint="eastAsia"/>
          <w:b/>
          <w:bCs/>
          <w:szCs w:val="21"/>
        </w:rPr>
        <w:t>修改或插入表中数据，考察check子句如何控制校验完整性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770AF" w:rsidRPr="00C770AF" w14:paraId="16D97791" w14:textId="77777777" w:rsidTr="00C770AF">
        <w:tc>
          <w:tcPr>
            <w:tcW w:w="8296" w:type="dxa"/>
            <w:shd w:val="clear" w:color="auto" w:fill="FFF2CC" w:themeFill="accent4" w:themeFillTint="33"/>
          </w:tcPr>
          <w:p w14:paraId="7CF58237" w14:textId="77777777" w:rsidR="00C770AF" w:rsidRPr="00C770AF" w:rsidRDefault="00C770AF" w:rsidP="00C770AF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C770A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C770A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C770A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 w:rsidRPr="00C770A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</w:t>
            </w:r>
          </w:p>
          <w:p w14:paraId="6652F04C" w14:textId="68E0892F" w:rsidR="00C770AF" w:rsidRPr="00C770AF" w:rsidRDefault="00C770AF" w:rsidP="00C770AF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C770AF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VALUES</w:t>
            </w:r>
            <w:r w:rsidRPr="00C770A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C770AF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'006'</w:t>
            </w:r>
            <w:r w:rsidRPr="00C770A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770AF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'Pudong'</w:t>
            </w:r>
            <w:r w:rsidRPr="00C770A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,-</w:t>
            </w:r>
            <w:r w:rsidRPr="00C770AF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10</w:t>
            </w:r>
            <w:r w:rsidRPr="00C770AF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14:paraId="420441DF" w14:textId="77777777" w:rsidR="00C770AF" w:rsidRPr="00C770AF" w:rsidRDefault="00C770AF" w:rsidP="00C770A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消息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547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，级别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16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，状态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0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，第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 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行</w:t>
      </w:r>
    </w:p>
    <w:p w14:paraId="385FF2C9" w14:textId="77777777" w:rsidR="00C770AF" w:rsidRPr="00C770AF" w:rsidRDefault="00C770AF" w:rsidP="00C770A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INSERT 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语句与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CHECK 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约束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"CK__account__balance__164452B1"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冲突。该冲突发生于数据库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"lab"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，表</w:t>
      </w:r>
      <w:r w:rsidRPr="00C770AF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"dbo.account", column 'balance'</w:t>
      </w: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。</w:t>
      </w:r>
    </w:p>
    <w:p w14:paraId="6C56BBE1" w14:textId="2CB88912" w:rsidR="00C770AF" w:rsidRPr="00C770AF" w:rsidRDefault="00C770AF" w:rsidP="00C770A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</w:pPr>
      <w:r w:rsidRPr="00C770AF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语句已终止。</w:t>
      </w:r>
    </w:p>
    <w:p w14:paraId="637E8D5C" w14:textId="12980078" w:rsidR="003606A3" w:rsidRDefault="00C770AF" w:rsidP="00C770AF">
      <w:pPr>
        <w:jc w:val="center"/>
        <w:rPr>
          <w:rFonts w:hint="eastAsia"/>
          <w:szCs w:val="21"/>
        </w:rPr>
      </w:pPr>
      <w:r w:rsidRPr="00C770AF">
        <w:rPr>
          <w:szCs w:val="21"/>
        </w:rPr>
        <w:drawing>
          <wp:inline distT="0" distB="0" distL="0" distR="0" wp14:anchorId="5BDFA26B" wp14:editId="4CF29DAE">
            <wp:extent cx="5274310" cy="27197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0AD9" w14:textId="3C174353" w:rsidR="00423B47" w:rsidRPr="003606A3" w:rsidRDefault="00423B47" w:rsidP="00423B47">
      <w:pPr>
        <w:rPr>
          <w:b/>
          <w:bCs/>
          <w:szCs w:val="21"/>
        </w:rPr>
      </w:pPr>
      <w:r w:rsidRPr="003606A3">
        <w:rPr>
          <w:rFonts w:hint="eastAsia"/>
          <w:b/>
          <w:bCs/>
          <w:szCs w:val="21"/>
        </w:rPr>
        <w:t>3</w:t>
      </w:r>
      <w:r w:rsidRPr="003606A3">
        <w:rPr>
          <w:b/>
          <w:bCs/>
          <w:szCs w:val="21"/>
        </w:rPr>
        <w:t>.6</w:t>
      </w:r>
      <w:r w:rsidRPr="003606A3">
        <w:rPr>
          <w:rFonts w:hint="eastAsia"/>
          <w:b/>
          <w:bCs/>
          <w:szCs w:val="21"/>
        </w:rPr>
        <w:t>定义一个assertion, 并通过修改表中数据考察断言如何控制数据完整性</w:t>
      </w:r>
    </w:p>
    <w:p w14:paraId="2C009340" w14:textId="3D378FF3" w:rsidR="003606A3" w:rsidRDefault="00265D54" w:rsidP="00423B4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下面是一个断言定义的示例：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65D54" w:rsidRPr="00265D54" w14:paraId="2556E8E0" w14:textId="77777777" w:rsidTr="00265D54">
        <w:tc>
          <w:tcPr>
            <w:tcW w:w="8296" w:type="dxa"/>
            <w:shd w:val="clear" w:color="auto" w:fill="FFF2CC" w:themeFill="accent4" w:themeFillTint="33"/>
          </w:tcPr>
          <w:p w14:paraId="289F0E71" w14:textId="77777777" w:rsidR="00265D54" w:rsidRPr="00265D54" w:rsidRDefault="00265D54" w:rsidP="00265D54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65D54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ASSERTION assertion_bal </w:t>
            </w:r>
          </w:p>
          <w:p w14:paraId="78F9D393" w14:textId="77777777" w:rsidR="00265D54" w:rsidRPr="00265D54" w:rsidRDefault="00265D54" w:rsidP="00265D54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265D54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 xml:space="preserve">CHECK </w:t>
            </w:r>
            <w:r w:rsidRPr="00265D54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(not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65D54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 w:rsidRPr="00265D54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65D54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265D54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</w:t>
            </w:r>
          </w:p>
          <w:p w14:paraId="7950A1AA" w14:textId="20E86404" w:rsidR="00265D54" w:rsidRPr="00265D54" w:rsidRDefault="00265D54" w:rsidP="00265D54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265D54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balance</w:t>
            </w:r>
            <w:r w:rsidRPr="00265D54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&gt;</w:t>
            </w:r>
            <w:r w:rsidRPr="00265D54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5000</w:t>
            </w:r>
            <w:r w:rsidRPr="00265D54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));</w:t>
            </w:r>
          </w:p>
        </w:tc>
      </w:tr>
    </w:tbl>
    <w:p w14:paraId="179A38C5" w14:textId="1E93D188" w:rsidR="00265D54" w:rsidRDefault="00265D54" w:rsidP="00423B4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但是遗憾的是，本实验使用的S</w:t>
      </w:r>
      <w:r>
        <w:rPr>
          <w:szCs w:val="21"/>
        </w:rPr>
        <w:t xml:space="preserve">QL </w:t>
      </w:r>
      <w:r>
        <w:rPr>
          <w:rFonts w:hint="eastAsia"/>
          <w:szCs w:val="21"/>
        </w:rPr>
        <w:t>Server貌似不支持A</w:t>
      </w:r>
      <w:r>
        <w:rPr>
          <w:szCs w:val="21"/>
        </w:rPr>
        <w:t>SSERSION</w:t>
      </w:r>
      <w:r>
        <w:rPr>
          <w:rFonts w:hint="eastAsia"/>
          <w:szCs w:val="21"/>
        </w:rPr>
        <w:t>功能，所以不能在服务器上进行实验的验证。</w:t>
      </w:r>
    </w:p>
    <w:p w14:paraId="5B5AB2F2" w14:textId="77777777" w:rsidR="007C4283" w:rsidRPr="007C4283" w:rsidRDefault="007C4283" w:rsidP="007C4283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消息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343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，级别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15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，状态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，第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 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行</w:t>
      </w:r>
    </w:p>
    <w:p w14:paraId="418FE6A0" w14:textId="77777777" w:rsidR="007C4283" w:rsidRPr="007C4283" w:rsidRDefault="007C4283" w:rsidP="007C4283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lastRenderedPageBreak/>
        <w:t>CREATE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、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DROP 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或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ALTER 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语句中使用了未知的对象类型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'ASSERTION'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。</w:t>
      </w:r>
    </w:p>
    <w:p w14:paraId="488F5381" w14:textId="77777777" w:rsidR="007C4283" w:rsidRPr="007C4283" w:rsidRDefault="007C4283" w:rsidP="007C4283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消息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102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，级别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15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，状态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1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，第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 xml:space="preserve"> 3 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行</w:t>
      </w:r>
    </w:p>
    <w:p w14:paraId="3D834B5D" w14:textId="77777777" w:rsidR="007C4283" w:rsidRPr="007C4283" w:rsidRDefault="007C4283" w:rsidP="007C4283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</w:pP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“</w:t>
      </w:r>
      <w:r w:rsidRPr="007C4283">
        <w:rPr>
          <w:rFonts w:ascii="新宋体" w:eastAsia="新宋体" w:cs="新宋体"/>
          <w:i/>
          <w:iCs/>
          <w:color w:val="FF0000"/>
          <w:kern w:val="0"/>
          <w:sz w:val="18"/>
          <w:szCs w:val="18"/>
        </w:rPr>
        <w:t>)</w:t>
      </w:r>
      <w:r w:rsidRPr="007C4283">
        <w:rPr>
          <w:rFonts w:ascii="新宋体" w:eastAsia="新宋体" w:cs="新宋体" w:hint="eastAsia"/>
          <w:i/>
          <w:iCs/>
          <w:color w:val="FF0000"/>
          <w:kern w:val="0"/>
          <w:sz w:val="18"/>
          <w:szCs w:val="18"/>
        </w:rPr>
        <w:t>”附近有语法错误。</w:t>
      </w:r>
    </w:p>
    <w:p w14:paraId="27DA076E" w14:textId="77777777" w:rsidR="007C4283" w:rsidRDefault="007C4283" w:rsidP="00423B47">
      <w:pPr>
        <w:rPr>
          <w:rFonts w:hint="eastAsia"/>
          <w:szCs w:val="21"/>
        </w:rPr>
      </w:pPr>
    </w:p>
    <w:p w14:paraId="5D991BD5" w14:textId="23D22A7E" w:rsidR="007C4283" w:rsidRDefault="007C4283" w:rsidP="007C4283">
      <w:pPr>
        <w:jc w:val="center"/>
        <w:rPr>
          <w:rFonts w:hint="eastAsia"/>
          <w:szCs w:val="21"/>
        </w:rPr>
      </w:pPr>
      <w:r w:rsidRPr="007C4283">
        <w:rPr>
          <w:szCs w:val="21"/>
        </w:rPr>
        <w:drawing>
          <wp:inline distT="0" distB="0" distL="0" distR="0" wp14:anchorId="50B4F1B3" wp14:editId="48A93645">
            <wp:extent cx="3764606" cy="4046571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1919" w14:textId="0901FAD6" w:rsidR="00423B47" w:rsidRPr="003606A3" w:rsidRDefault="00423B47" w:rsidP="00423B47">
      <w:pPr>
        <w:rPr>
          <w:b/>
          <w:bCs/>
          <w:szCs w:val="21"/>
        </w:rPr>
      </w:pPr>
      <w:r w:rsidRPr="003606A3">
        <w:rPr>
          <w:rFonts w:hint="eastAsia"/>
          <w:b/>
          <w:bCs/>
          <w:szCs w:val="21"/>
        </w:rPr>
        <w:t>3</w:t>
      </w:r>
      <w:r w:rsidRPr="003606A3">
        <w:rPr>
          <w:b/>
          <w:bCs/>
          <w:szCs w:val="21"/>
        </w:rPr>
        <w:t>.7</w:t>
      </w:r>
      <w:r w:rsidRPr="003606A3">
        <w:rPr>
          <w:rFonts w:hint="eastAsia"/>
          <w:b/>
          <w:bCs/>
          <w:szCs w:val="21"/>
        </w:rPr>
        <w:t>定义一个trigger, 并通过修改表中数据考察触发器如何起作用</w:t>
      </w:r>
    </w:p>
    <w:p w14:paraId="21BF0EA0" w14:textId="49C3A85B" w:rsidR="00423B47" w:rsidRDefault="007C4283" w:rsidP="00423B47">
      <w:r>
        <w:tab/>
      </w:r>
      <w:r w:rsidR="004B5B2B">
        <w:rPr>
          <w:rFonts w:hint="eastAsia"/>
        </w:rPr>
        <w:t>定义一个t</w:t>
      </w:r>
      <w:r w:rsidR="004B5B2B">
        <w:t xml:space="preserve">rigger, </w:t>
      </w:r>
      <w:r w:rsidR="004B5B2B">
        <w:rPr>
          <w:rFonts w:hint="eastAsia"/>
        </w:rPr>
        <w:t>并通过修改数据考察触发器是如何起作用的。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B5B2B" w:rsidRPr="004B5B2B" w14:paraId="0C09BCF5" w14:textId="77777777" w:rsidTr="004B5B2B">
        <w:tc>
          <w:tcPr>
            <w:tcW w:w="8296" w:type="dxa"/>
            <w:shd w:val="clear" w:color="auto" w:fill="FFF2CC" w:themeFill="accent4" w:themeFillTint="33"/>
          </w:tcPr>
          <w:p w14:paraId="093D21D1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TRIGGER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trig</w:t>
            </w:r>
          </w:p>
          <w:p w14:paraId="0946F5BE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</w:t>
            </w:r>
          </w:p>
          <w:p w14:paraId="024E30F3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AFTER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</w:p>
          <w:p w14:paraId="0CB8933A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4B5B2B">
              <w:rPr>
                <w:rFonts w:ascii="Courier New" w:eastAsia="新宋体" w:hAnsi="Courier New" w:cs="Courier New"/>
                <w:color w:val="FF00FF"/>
                <w:kern w:val="0"/>
                <w:sz w:val="20"/>
                <w:szCs w:val="20"/>
              </w:rPr>
              <w:t>count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(*)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)=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7</w:t>
            </w:r>
          </w:p>
          <w:p w14:paraId="1FF4CD59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 w14:paraId="0D769F6D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FF00FF"/>
                <w:kern w:val="0"/>
                <w:sz w:val="20"/>
                <w:szCs w:val="20"/>
              </w:rPr>
              <w:t>UPDATE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</w:t>
            </w:r>
          </w:p>
          <w:p w14:paraId="1ACEC37F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balance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1.1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>balance</w:t>
            </w:r>
          </w:p>
          <w:p w14:paraId="092EA563" w14:textId="77777777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account_number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=(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account_number </w:t>
            </w: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4B5B2B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INSERTED</w:t>
            </w:r>
            <w:r w:rsidRPr="004B5B2B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14:paraId="240918D1" w14:textId="32D879DF" w:rsidR="004B5B2B" w:rsidRPr="004B5B2B" w:rsidRDefault="004B5B2B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</w:pPr>
            <w:r w:rsidRPr="004B5B2B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14:paraId="721E93CE" w14:textId="177D7B06" w:rsidR="004B5B2B" w:rsidRDefault="004B5B2B" w:rsidP="00423B47">
      <w:r>
        <w:tab/>
      </w:r>
      <w:r>
        <w:rPr>
          <w:rFonts w:hint="eastAsia"/>
        </w:rPr>
        <w:t>定义好触发器以后，当插入新的一个字段，且字段总数已经有7个的时候，将触发触发器，对新插入的字段进行b</w:t>
      </w:r>
      <w:r>
        <w:t>alance</w:t>
      </w:r>
      <w:r>
        <w:rPr>
          <w:rFonts w:hint="eastAsia"/>
        </w:rPr>
        <w:t>乘上1.1的操作，输入下面的代码，作为该表的第八个输入，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B5B2B" w:rsidRPr="00087413" w14:paraId="6EAF26DE" w14:textId="77777777" w:rsidTr="00087413">
        <w:tc>
          <w:tcPr>
            <w:tcW w:w="8296" w:type="dxa"/>
            <w:shd w:val="clear" w:color="auto" w:fill="FFF2CC" w:themeFill="accent4" w:themeFillTint="33"/>
          </w:tcPr>
          <w:p w14:paraId="598D9CC8" w14:textId="77777777" w:rsidR="00087413" w:rsidRPr="00087413" w:rsidRDefault="00087413" w:rsidP="00087413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</w:pPr>
            <w:r w:rsidRPr="0008741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 w:rsidRPr="0008741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8741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into</w:t>
            </w:r>
            <w:r w:rsidRPr="0008741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account</w:t>
            </w:r>
          </w:p>
          <w:p w14:paraId="516A1B89" w14:textId="164157D3" w:rsidR="004B5B2B" w:rsidRPr="00087413" w:rsidRDefault="00087413" w:rsidP="004B5B2B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</w:pPr>
            <w:r w:rsidRPr="00087413">
              <w:rPr>
                <w:rFonts w:ascii="Courier New" w:eastAsia="新宋体" w:hAnsi="Courier New" w:cs="Courier New"/>
                <w:color w:val="0000FF"/>
                <w:kern w:val="0"/>
                <w:sz w:val="20"/>
                <w:szCs w:val="20"/>
              </w:rPr>
              <w:t>values</w:t>
            </w:r>
            <w:r w:rsidRPr="0008741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087413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'007'</w:t>
            </w:r>
            <w:r w:rsidRPr="0008741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8741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</w:t>
            </w:r>
            <w:r w:rsidRPr="00087413">
              <w:rPr>
                <w:rFonts w:ascii="Courier New" w:eastAsia="新宋体" w:hAnsi="Courier New" w:cs="Courier New"/>
                <w:color w:val="FF0000"/>
                <w:kern w:val="0"/>
                <w:sz w:val="20"/>
                <w:szCs w:val="20"/>
              </w:rPr>
              <w:t>'Nanda'</w:t>
            </w:r>
            <w:r w:rsidRPr="0008741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087413">
              <w:rPr>
                <w:rFonts w:ascii="Courier New" w:eastAsia="新宋体" w:hAnsi="Courier New" w:cs="Courier New"/>
                <w:kern w:val="0"/>
                <w:sz w:val="20"/>
                <w:szCs w:val="20"/>
              </w:rPr>
              <w:t xml:space="preserve"> 2500</w:t>
            </w:r>
            <w:r w:rsidRPr="00087413">
              <w:rPr>
                <w:rFonts w:ascii="Courier New" w:eastAsia="新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14:paraId="425EEBF2" w14:textId="0AD53AB1" w:rsidR="004B5B2B" w:rsidRDefault="004B5B2B" w:rsidP="00087413">
      <w:pPr>
        <w:jc w:val="center"/>
      </w:pPr>
      <w:r w:rsidRPr="004B5B2B">
        <w:lastRenderedPageBreak/>
        <w:drawing>
          <wp:inline distT="0" distB="0" distL="0" distR="0" wp14:anchorId="2010555C" wp14:editId="2DA76B89">
            <wp:extent cx="2392887" cy="2545301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776" w14:textId="3E141336" w:rsidR="004B5B2B" w:rsidRDefault="00087413" w:rsidP="00087413">
      <w:pPr>
        <w:ind w:firstLine="420"/>
        <w:rPr>
          <w:rFonts w:hint="eastAsia"/>
        </w:rPr>
      </w:pPr>
      <w:r>
        <w:rPr>
          <w:rFonts w:hint="eastAsia"/>
        </w:rPr>
        <w:t>可以发现插入的字段，其b</w:t>
      </w:r>
      <w:r>
        <w:t>alance</w:t>
      </w:r>
      <w:r>
        <w:rPr>
          <w:rFonts w:hint="eastAsia"/>
        </w:rPr>
        <w:t>增加了10%，从输入端的2500到输出端的2750。</w:t>
      </w:r>
    </w:p>
    <w:p w14:paraId="73A26893" w14:textId="0C332F88" w:rsidR="004B5B2B" w:rsidRPr="00423B47" w:rsidRDefault="004B5B2B" w:rsidP="00087413">
      <w:pPr>
        <w:jc w:val="center"/>
        <w:rPr>
          <w:rFonts w:hint="eastAsia"/>
        </w:rPr>
      </w:pPr>
      <w:r w:rsidRPr="004B5B2B">
        <w:drawing>
          <wp:inline distT="0" distB="0" distL="0" distR="0" wp14:anchorId="22B31CF2" wp14:editId="4C6A2DA8">
            <wp:extent cx="2591025" cy="21337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2B" w:rsidRPr="0042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829DD" w14:textId="77777777" w:rsidR="00495D84" w:rsidRDefault="00495D84" w:rsidP="00CF2E78">
      <w:r>
        <w:separator/>
      </w:r>
    </w:p>
  </w:endnote>
  <w:endnote w:type="continuationSeparator" w:id="0">
    <w:p w14:paraId="6B30F1DD" w14:textId="77777777" w:rsidR="00495D84" w:rsidRDefault="00495D84" w:rsidP="00CF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E0F99" w14:textId="77777777" w:rsidR="00495D84" w:rsidRDefault="00495D84" w:rsidP="00CF2E78">
      <w:r>
        <w:separator/>
      </w:r>
    </w:p>
  </w:footnote>
  <w:footnote w:type="continuationSeparator" w:id="0">
    <w:p w14:paraId="54F5E239" w14:textId="77777777" w:rsidR="00495D84" w:rsidRDefault="00495D84" w:rsidP="00CF2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5"/>
    <w:rsid w:val="00053BC1"/>
    <w:rsid w:val="00087413"/>
    <w:rsid w:val="000904B4"/>
    <w:rsid w:val="00265D54"/>
    <w:rsid w:val="003606A3"/>
    <w:rsid w:val="00423B47"/>
    <w:rsid w:val="00495D84"/>
    <w:rsid w:val="004B5B2B"/>
    <w:rsid w:val="0051612D"/>
    <w:rsid w:val="00595FE3"/>
    <w:rsid w:val="005E033B"/>
    <w:rsid w:val="00694687"/>
    <w:rsid w:val="0070709F"/>
    <w:rsid w:val="007908D7"/>
    <w:rsid w:val="007C4283"/>
    <w:rsid w:val="00891B75"/>
    <w:rsid w:val="009F332C"/>
    <w:rsid w:val="00AB7FBA"/>
    <w:rsid w:val="00B81FC9"/>
    <w:rsid w:val="00C563CA"/>
    <w:rsid w:val="00C770AF"/>
    <w:rsid w:val="00CF2E78"/>
    <w:rsid w:val="00D47CBA"/>
    <w:rsid w:val="00D9278B"/>
    <w:rsid w:val="00D94FCF"/>
    <w:rsid w:val="00EB4222"/>
    <w:rsid w:val="00F6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67EEC"/>
  <w15:chartTrackingRefBased/>
  <w15:docId w15:val="{64033B66-D142-4998-B188-A26E6B45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2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2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20</cp:revision>
  <dcterms:created xsi:type="dcterms:W3CDTF">2021-03-29T05:01:00Z</dcterms:created>
  <dcterms:modified xsi:type="dcterms:W3CDTF">2021-04-01T15:40:00Z</dcterms:modified>
</cp:coreProperties>
</file>